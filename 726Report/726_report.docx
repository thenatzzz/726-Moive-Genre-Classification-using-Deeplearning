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3CBDB4B7" w:rsidR="00CB60F5" w:rsidRPr="00CB60F5" w:rsidRDefault="001D1A9F" w:rsidP="001D1A9F">
            <w:pPr>
              <w:jc w:val="center"/>
              <w:rPr>
                <w:b/>
                <w:bCs/>
                <w:spacing w:val="28"/>
                <w:kern w:val="1"/>
                <w:sz w:val="34"/>
                <w:szCs w:val="34"/>
              </w:rPr>
            </w:pPr>
            <w:r w:rsidRPr="001D1A9F">
              <w:rPr>
                <w:b/>
                <w:bCs/>
                <w:spacing w:val="28"/>
                <w:kern w:val="1"/>
                <w:sz w:val="34"/>
                <w:szCs w:val="34"/>
              </w:rPr>
              <w:t>Movie Genres Classification by Its Poster and Overview</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68F62FF0"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1D1A9F">
        <w:rPr>
          <w:rFonts w:hint="eastAsia"/>
          <w:b/>
          <w:bCs/>
          <w:spacing w:val="5"/>
          <w:kern w:val="1"/>
          <w:lang w:eastAsia="zh-CN"/>
        </w:rPr>
        <w:t>Na</w:t>
      </w:r>
      <w:r w:rsidR="001D1A9F">
        <w:rPr>
          <w:b/>
          <w:bCs/>
          <w:spacing w:val="5"/>
          <w:kern w:val="1"/>
          <w:lang w:eastAsia="zh-CN"/>
        </w:rPr>
        <w:t>ttapat Juthaprachakul</w:t>
      </w:r>
      <w:r>
        <w:rPr>
          <w:b/>
          <w:bCs/>
          <w:spacing w:val="5"/>
          <w:kern w:val="1"/>
          <w:vertAlign w:val="superscript"/>
        </w:rPr>
        <w:tab/>
      </w:r>
      <w:proofErr w:type="spellStart"/>
      <w:r w:rsidR="001D1A9F">
        <w:rPr>
          <w:b/>
          <w:bCs/>
          <w:spacing w:val="5"/>
          <w:kern w:val="1"/>
        </w:rPr>
        <w:t>Siyu</w:t>
      </w:r>
      <w:proofErr w:type="spellEnd"/>
      <w:r w:rsidR="001D1A9F">
        <w:rPr>
          <w:b/>
          <w:bCs/>
          <w:spacing w:val="5"/>
          <w:kern w:val="1"/>
        </w:rPr>
        <w:t xml:space="preserve"> Wu</w:t>
      </w:r>
    </w:p>
    <w:p w14:paraId="3A5177DF" w14:textId="00BFF117" w:rsidR="002D0824" w:rsidRDefault="002D0824" w:rsidP="001D1A9F">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1D1A9F">
        <w:rPr>
          <w:spacing w:val="5"/>
          <w:kern w:val="1"/>
        </w:rPr>
        <w:t>Department of Computer Science</w:t>
      </w:r>
    </w:p>
    <w:p w14:paraId="1328DFB3" w14:textId="525F4723" w:rsidR="001D1A9F"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1D1A9F">
        <w:rPr>
          <w:spacing w:val="5"/>
          <w:kern w:val="1"/>
        </w:rPr>
        <w:t>Simon Fraser</w:t>
      </w:r>
      <w:r>
        <w:rPr>
          <w:spacing w:val="5"/>
          <w:kern w:val="1"/>
        </w:rPr>
        <w:t xml:space="preserve"> University</w:t>
      </w:r>
      <w:r>
        <w:rPr>
          <w:spacing w:val="5"/>
          <w:kern w:val="1"/>
        </w:rPr>
        <w:tab/>
      </w:r>
      <w:r w:rsidR="001D1A9F">
        <w:rPr>
          <w:spacing w:val="5"/>
          <w:kern w:val="1"/>
        </w:rPr>
        <w:t>Simon Fraser University</w:t>
      </w:r>
    </w:p>
    <w:p w14:paraId="11FF5332" w14:textId="45A81A90"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D1A9F">
        <w:rPr>
          <w:spacing w:val="5"/>
          <w:kern w:val="1"/>
        </w:rPr>
        <w:t>Burnaby</w:t>
      </w:r>
      <w:r>
        <w:rPr>
          <w:spacing w:val="5"/>
          <w:kern w:val="1"/>
        </w:rPr>
        <w:t xml:space="preserve">, </w:t>
      </w:r>
      <w:r w:rsidR="001D1A9F">
        <w:rPr>
          <w:spacing w:val="5"/>
          <w:kern w:val="1"/>
        </w:rPr>
        <w:t>BC</w:t>
      </w:r>
      <w:r>
        <w:rPr>
          <w:spacing w:val="5"/>
          <w:kern w:val="1"/>
        </w:rPr>
        <w:t xml:space="preserve"> </w:t>
      </w:r>
      <w:r w:rsidR="001D1A9F">
        <w:rPr>
          <w:spacing w:val="5"/>
          <w:kern w:val="1"/>
        </w:rPr>
        <w:t>V5A 1S6</w:t>
      </w:r>
      <w:r>
        <w:rPr>
          <w:spacing w:val="5"/>
          <w:kern w:val="1"/>
        </w:rPr>
        <w:tab/>
      </w:r>
      <w:r w:rsidR="001D1A9F">
        <w:rPr>
          <w:spacing w:val="5"/>
          <w:kern w:val="1"/>
        </w:rPr>
        <w:t>Burnaby, BC V5A 1S6</w:t>
      </w:r>
    </w:p>
    <w:p w14:paraId="57543352" w14:textId="1E7C96A2"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D1A9F" w:rsidRPr="001D1A9F">
        <w:rPr>
          <w:i/>
          <w:iCs/>
          <w:spacing w:val="5"/>
          <w:kern w:val="1"/>
        </w:rPr>
        <w:t>nattapat_juthaprachakul@sfu.ca</w:t>
      </w:r>
      <w:r w:rsidR="001D1A9F">
        <w:rPr>
          <w:i/>
          <w:iCs/>
          <w:spacing w:val="5"/>
          <w:kern w:val="1"/>
        </w:rPr>
        <w:t xml:space="preserve"> </w:t>
      </w:r>
      <w:r w:rsidR="001D1A9F">
        <w:rPr>
          <w:i/>
          <w:iCs/>
          <w:spacing w:val="5"/>
          <w:kern w:val="1"/>
        </w:rPr>
        <w:tab/>
        <w:t>swa246@sfu.ca</w:t>
      </w:r>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7E2A112C"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r>
      <w:r w:rsidR="001D1A9F">
        <w:rPr>
          <w:b/>
          <w:bCs/>
          <w:spacing w:val="5"/>
          <w:kern w:val="1"/>
        </w:rPr>
        <w:t xml:space="preserve">                 Rui Wang   </w:t>
      </w:r>
      <w:r>
        <w:rPr>
          <w:b/>
          <w:bCs/>
          <w:spacing w:val="5"/>
          <w:kern w:val="1"/>
        </w:rPr>
        <w:tab/>
      </w:r>
      <w:r w:rsidR="001D1A9F">
        <w:rPr>
          <w:b/>
          <w:bCs/>
          <w:spacing w:val="5"/>
          <w:kern w:val="1"/>
        </w:rPr>
        <w:tab/>
        <w:t>Yihan Lan</w:t>
      </w:r>
      <w:r>
        <w:rPr>
          <w:b/>
          <w:bCs/>
          <w:spacing w:val="5"/>
          <w:kern w:val="1"/>
        </w:rPr>
        <w:tab/>
      </w:r>
    </w:p>
    <w:p w14:paraId="3B119B0D" w14:textId="39B7E132" w:rsidR="002D0824" w:rsidRDefault="001D1A9F" w:rsidP="001D1A9F">
      <w:pPr>
        <w:widowControl w:val="0"/>
        <w:tabs>
          <w:tab w:val="center" w:pos="1530"/>
          <w:tab w:val="center" w:pos="3600"/>
          <w:tab w:val="center" w:pos="5670"/>
        </w:tabs>
        <w:autoSpaceDE w:val="0"/>
        <w:autoSpaceDN w:val="0"/>
        <w:adjustRightInd w:val="0"/>
        <w:spacing w:line="226" w:lineRule="auto"/>
        <w:ind w:left="1530" w:hanging="1530"/>
        <w:jc w:val="both"/>
        <w:rPr>
          <w:spacing w:val="5"/>
          <w:kern w:val="1"/>
        </w:rPr>
      </w:pPr>
      <w:r>
        <w:rPr>
          <w:spacing w:val="5"/>
          <w:kern w:val="1"/>
        </w:rPr>
        <w:t xml:space="preserve">           Department of Computer Science</w:t>
      </w:r>
      <w:r w:rsidR="002D0824">
        <w:rPr>
          <w:spacing w:val="5"/>
          <w:kern w:val="1"/>
        </w:rPr>
        <w:tab/>
      </w:r>
      <w:r>
        <w:rPr>
          <w:spacing w:val="5"/>
          <w:kern w:val="1"/>
        </w:rPr>
        <w:t>Department of Computer Science</w:t>
      </w:r>
      <w:r w:rsidR="002D0824">
        <w:rPr>
          <w:spacing w:val="5"/>
          <w:kern w:val="1"/>
        </w:rPr>
        <w:tab/>
      </w:r>
      <w:r>
        <w:rPr>
          <w:spacing w:val="5"/>
          <w:kern w:val="1"/>
        </w:rPr>
        <w:t xml:space="preserve">             Simon Fraser University         Simon Fraser University</w:t>
      </w:r>
    </w:p>
    <w:p w14:paraId="257F86D5" w14:textId="24FC9EE8"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D1A9F">
        <w:rPr>
          <w:spacing w:val="5"/>
          <w:kern w:val="1"/>
        </w:rPr>
        <w:t xml:space="preserve">               Burnaby, BC V5A 1S6</w:t>
      </w:r>
      <w:r w:rsidR="001D1A9F">
        <w:rPr>
          <w:spacing w:val="5"/>
          <w:kern w:val="1"/>
        </w:rPr>
        <w:tab/>
      </w:r>
      <w:r>
        <w:rPr>
          <w:i/>
          <w:iCs/>
          <w:spacing w:val="5"/>
          <w:kern w:val="1"/>
        </w:rPr>
        <w:tab/>
      </w:r>
      <w:r w:rsidR="001D1A9F">
        <w:rPr>
          <w:spacing w:val="5"/>
          <w:kern w:val="1"/>
        </w:rPr>
        <w:t>Burnaby, BC V5A 1S6</w:t>
      </w:r>
    </w:p>
    <w:p w14:paraId="0A68F690" w14:textId="35D5A7FF" w:rsidR="001D1A9F" w:rsidRPr="001D1A9F" w:rsidRDefault="001D1A9F">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t xml:space="preserve">               </w:t>
      </w:r>
      <w:r w:rsidRPr="001D1A9F">
        <w:rPr>
          <w:i/>
          <w:iCs/>
          <w:spacing w:val="5"/>
          <w:kern w:val="1"/>
        </w:rPr>
        <w:t>rui</w:t>
      </w:r>
      <w:r w:rsidR="006B41E3">
        <w:rPr>
          <w:i/>
          <w:iCs/>
          <w:spacing w:val="5"/>
          <w:kern w:val="1"/>
        </w:rPr>
        <w:t>_</w:t>
      </w:r>
      <w:r w:rsidRPr="001D1A9F">
        <w:rPr>
          <w:i/>
          <w:iCs/>
          <w:spacing w:val="5"/>
          <w:kern w:val="1"/>
        </w:rPr>
        <w:t>wang_13@sfu.ca</w:t>
      </w:r>
      <w:r>
        <w:rPr>
          <w:i/>
          <w:iCs/>
          <w:spacing w:val="5"/>
          <w:kern w:val="1"/>
        </w:rPr>
        <w:t xml:space="preserve"> </w:t>
      </w:r>
      <w:r>
        <w:rPr>
          <w:i/>
          <w:iCs/>
          <w:spacing w:val="5"/>
          <w:kern w:val="1"/>
        </w:rPr>
        <w:tab/>
      </w:r>
      <w:r>
        <w:rPr>
          <w:i/>
          <w:iCs/>
          <w:spacing w:val="5"/>
          <w:kern w:val="1"/>
        </w:rPr>
        <w:tab/>
        <w:t>yihan_lan@sfu.ca</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4A166263" w:rsidR="002D0824" w:rsidRPr="006051E4" w:rsidRDefault="00143143" w:rsidP="006051E4">
      <w:pPr>
        <w:widowControl w:val="0"/>
        <w:autoSpaceDE w:val="0"/>
        <w:autoSpaceDN w:val="0"/>
        <w:adjustRightInd w:val="0"/>
        <w:spacing w:before="120" w:after="100" w:line="226" w:lineRule="auto"/>
        <w:ind w:left="720" w:right="720"/>
        <w:jc w:val="both"/>
      </w:pPr>
      <w:r>
        <w:rPr>
          <w:spacing w:val="5"/>
          <w:kern w:val="1"/>
        </w:rPr>
        <w:t>The film industry increasing relies upon</w:t>
      </w:r>
      <w:r w:rsidR="008909EE">
        <w:rPr>
          <w:spacing w:val="5"/>
          <w:kern w:val="1"/>
        </w:rPr>
        <w:t xml:space="preserve"> movie posters and </w:t>
      </w:r>
      <w:r w:rsidR="00035DA5">
        <w:rPr>
          <w:spacing w:val="5"/>
          <w:kern w:val="1"/>
        </w:rPr>
        <w:t xml:space="preserve">its </w:t>
      </w:r>
      <w:r w:rsidR="008909EE">
        <w:rPr>
          <w:spacing w:val="5"/>
          <w:kern w:val="1"/>
        </w:rPr>
        <w:t>overviews in order to attract public attention in the hopes of generating huge profit and viewership. A genre of movie is one of the very important factor that help</w:t>
      </w:r>
      <w:r w:rsidR="001B11EB">
        <w:rPr>
          <w:spacing w:val="5"/>
          <w:kern w:val="1"/>
        </w:rPr>
        <w:t>s</w:t>
      </w:r>
      <w:r w:rsidR="008909EE">
        <w:rPr>
          <w:spacing w:val="5"/>
          <w:kern w:val="1"/>
        </w:rPr>
        <w:t xml:space="preserve"> movie goers decide which movies they want to spend time </w:t>
      </w:r>
      <w:r w:rsidR="00143700">
        <w:rPr>
          <w:spacing w:val="5"/>
          <w:kern w:val="1"/>
        </w:rPr>
        <w:t xml:space="preserve">and money </w:t>
      </w:r>
      <w:r w:rsidR="008909EE">
        <w:rPr>
          <w:spacing w:val="5"/>
          <w:kern w:val="1"/>
        </w:rPr>
        <w:t xml:space="preserve">on. </w:t>
      </w:r>
      <w:r w:rsidR="007E5844">
        <w:rPr>
          <w:spacing w:val="5"/>
          <w:kern w:val="1"/>
        </w:rPr>
        <w:t xml:space="preserve">The project </w:t>
      </w:r>
      <w:r w:rsidR="002F0F5D">
        <w:rPr>
          <w:spacing w:val="5"/>
          <w:kern w:val="1"/>
        </w:rPr>
        <w:t xml:space="preserve">uses a </w:t>
      </w:r>
      <w:r w:rsidR="007316BD">
        <w:rPr>
          <w:spacing w:val="5"/>
          <w:kern w:val="1"/>
        </w:rPr>
        <w:t>poster and overview</w:t>
      </w:r>
      <w:r w:rsidR="002F0F5D">
        <w:rPr>
          <w:spacing w:val="5"/>
          <w:kern w:val="1"/>
        </w:rPr>
        <w:t xml:space="preserve"> of movie to predict its genre</w:t>
      </w:r>
      <w:r w:rsidR="005A2C67">
        <w:rPr>
          <w:spacing w:val="5"/>
          <w:kern w:val="1"/>
        </w:rPr>
        <w:t xml:space="preserve">. </w:t>
      </w:r>
      <w:r w:rsidR="0030071A">
        <w:rPr>
          <w:spacing w:val="5"/>
          <w:kern w:val="1"/>
        </w:rPr>
        <w:t xml:space="preserve">Therefore, </w:t>
      </w:r>
      <w:r w:rsidR="00B164F3">
        <w:rPr>
          <w:spacing w:val="5"/>
          <w:kern w:val="1"/>
        </w:rPr>
        <w:t>our goal</w:t>
      </w:r>
      <w:r w:rsidR="00627D67" w:rsidRPr="00627D67">
        <w:rPr>
          <w:spacing w:val="5"/>
          <w:kern w:val="1"/>
        </w:rPr>
        <w:t xml:space="preserve"> is </w:t>
      </w:r>
      <w:r w:rsidR="0030071A">
        <w:rPr>
          <w:spacing w:val="5"/>
          <w:kern w:val="1"/>
        </w:rPr>
        <w:t>to build and compare several</w:t>
      </w:r>
      <w:r w:rsidR="00627D67" w:rsidRPr="00627D67">
        <w:rPr>
          <w:spacing w:val="5"/>
          <w:kern w:val="1"/>
        </w:rPr>
        <w:t xml:space="preserve"> multilabel-multiclass classification</w:t>
      </w:r>
      <w:r w:rsidR="0030071A">
        <w:rPr>
          <w:spacing w:val="5"/>
          <w:kern w:val="1"/>
        </w:rPr>
        <w:t xml:space="preserve"> models</w:t>
      </w:r>
      <w:r w:rsidR="007316BD">
        <w:rPr>
          <w:spacing w:val="5"/>
          <w:kern w:val="1"/>
        </w:rPr>
        <w:t xml:space="preserve"> based on </w:t>
      </w:r>
      <w:r w:rsidR="0030071A">
        <w:rPr>
          <w:spacing w:val="5"/>
          <w:kern w:val="1"/>
        </w:rPr>
        <w:t xml:space="preserve">classical machine learning algorithm and </w:t>
      </w:r>
      <w:proofErr w:type="spellStart"/>
      <w:r w:rsidR="0030071A">
        <w:rPr>
          <w:spacing w:val="5"/>
          <w:kern w:val="1"/>
        </w:rPr>
        <w:t>deeplearning</w:t>
      </w:r>
      <w:proofErr w:type="spellEnd"/>
      <w:r w:rsidR="00627D67" w:rsidRPr="00627D67">
        <w:rPr>
          <w:spacing w:val="5"/>
          <w:kern w:val="1"/>
        </w:rPr>
        <w:t xml:space="preserve">. CNN </w:t>
      </w:r>
      <w:r w:rsidR="007316BD">
        <w:rPr>
          <w:spacing w:val="5"/>
          <w:kern w:val="1"/>
        </w:rPr>
        <w:t>model</w:t>
      </w:r>
      <w:r w:rsidR="00627D67" w:rsidRPr="00627D67">
        <w:rPr>
          <w:spacing w:val="5"/>
          <w:kern w:val="1"/>
        </w:rPr>
        <w:t xml:space="preserve"> </w:t>
      </w:r>
      <w:r w:rsidR="007316BD">
        <w:rPr>
          <w:spacing w:val="5"/>
          <w:kern w:val="1"/>
        </w:rPr>
        <w:t xml:space="preserve">is </w:t>
      </w:r>
      <w:r w:rsidR="00627D67" w:rsidRPr="00627D67">
        <w:rPr>
          <w:spacing w:val="5"/>
          <w:kern w:val="1"/>
        </w:rPr>
        <w:t xml:space="preserve">used to </w:t>
      </w:r>
      <w:r w:rsidR="0030071A">
        <w:rPr>
          <w:spacing w:val="5"/>
          <w:kern w:val="1"/>
        </w:rPr>
        <w:t>train our model with</w:t>
      </w:r>
      <w:r w:rsidR="00627D67" w:rsidRPr="00627D67">
        <w:rPr>
          <w:spacing w:val="5"/>
          <w:kern w:val="1"/>
        </w:rPr>
        <w:t xml:space="preserve"> </w:t>
      </w:r>
      <w:r w:rsidR="0030071A">
        <w:rPr>
          <w:spacing w:val="5"/>
          <w:kern w:val="1"/>
        </w:rPr>
        <w:t xml:space="preserve">an </w:t>
      </w:r>
      <w:r w:rsidR="00627D67" w:rsidRPr="00627D67">
        <w:rPr>
          <w:spacing w:val="5"/>
          <w:kern w:val="1"/>
        </w:rPr>
        <w:t>image feature</w:t>
      </w:r>
      <w:r w:rsidR="0030071A">
        <w:rPr>
          <w:spacing w:val="5"/>
          <w:kern w:val="1"/>
        </w:rPr>
        <w:t xml:space="preserve"> while </w:t>
      </w:r>
      <w:r w:rsidR="00627D67" w:rsidRPr="00627D67">
        <w:rPr>
          <w:spacing w:val="5"/>
          <w:kern w:val="1"/>
        </w:rPr>
        <w:t>Random Forest and LSTM model</w:t>
      </w:r>
      <w:r w:rsidR="007316BD">
        <w:rPr>
          <w:spacing w:val="5"/>
          <w:kern w:val="1"/>
        </w:rPr>
        <w:t>s</w:t>
      </w:r>
      <w:r w:rsidR="00627D67" w:rsidRPr="00627D67">
        <w:rPr>
          <w:spacing w:val="5"/>
          <w:kern w:val="1"/>
        </w:rPr>
        <w:t xml:space="preserve"> </w:t>
      </w:r>
      <w:r w:rsidR="007316BD">
        <w:rPr>
          <w:spacing w:val="5"/>
          <w:kern w:val="1"/>
        </w:rPr>
        <w:t xml:space="preserve">are applied </w:t>
      </w:r>
      <w:r w:rsidR="00627D67" w:rsidRPr="00627D67">
        <w:rPr>
          <w:spacing w:val="5"/>
          <w:kern w:val="1"/>
        </w:rPr>
        <w:t xml:space="preserve">to </w:t>
      </w:r>
      <w:r w:rsidR="00F67EC7">
        <w:rPr>
          <w:spacing w:val="5"/>
          <w:kern w:val="1"/>
        </w:rPr>
        <w:t>train ours based on</w:t>
      </w:r>
      <w:r w:rsidR="00627D67" w:rsidRPr="00627D67">
        <w:rPr>
          <w:spacing w:val="5"/>
          <w:kern w:val="1"/>
        </w:rPr>
        <w:t xml:space="preserve"> </w:t>
      </w:r>
      <w:r w:rsidR="00F67EC7">
        <w:rPr>
          <w:spacing w:val="5"/>
          <w:kern w:val="1"/>
        </w:rPr>
        <w:t xml:space="preserve">a </w:t>
      </w:r>
      <w:r w:rsidR="00627D67" w:rsidRPr="00627D67">
        <w:rPr>
          <w:spacing w:val="5"/>
          <w:kern w:val="1"/>
        </w:rPr>
        <w:t>text feature.</w:t>
      </w:r>
      <w:r w:rsidR="00F67EC7">
        <w:rPr>
          <w:spacing w:val="5"/>
          <w:kern w:val="1"/>
        </w:rPr>
        <w:t xml:space="preserve"> Later, the </w:t>
      </w:r>
      <w:r w:rsidR="00627D67" w:rsidRPr="00627D67">
        <w:rPr>
          <w:spacing w:val="5"/>
          <w:kern w:val="1"/>
        </w:rPr>
        <w:t>combin</w:t>
      </w:r>
      <w:r w:rsidR="00D03760">
        <w:rPr>
          <w:spacing w:val="5"/>
          <w:kern w:val="1"/>
        </w:rPr>
        <w:t>ing</w:t>
      </w:r>
      <w:r w:rsidR="00627D67" w:rsidRPr="00627D67">
        <w:rPr>
          <w:spacing w:val="5"/>
          <w:kern w:val="1"/>
        </w:rPr>
        <w:t xml:space="preserve"> models </w:t>
      </w:r>
      <w:r w:rsidR="00F67EC7">
        <w:rPr>
          <w:spacing w:val="5"/>
          <w:kern w:val="1"/>
        </w:rPr>
        <w:t xml:space="preserve">with </w:t>
      </w:r>
      <w:r w:rsidR="00DE10E8">
        <w:rPr>
          <w:spacing w:val="5"/>
          <w:kern w:val="1"/>
        </w:rPr>
        <w:t xml:space="preserve">the </w:t>
      </w:r>
      <w:r w:rsidR="00F67EC7">
        <w:rPr>
          <w:spacing w:val="5"/>
          <w:kern w:val="1"/>
        </w:rPr>
        <w:t>text and image feature are used</w:t>
      </w:r>
      <w:r w:rsidR="00627D67" w:rsidRPr="00627D67">
        <w:rPr>
          <w:spacing w:val="5"/>
          <w:kern w:val="1"/>
        </w:rPr>
        <w:t xml:space="preserve"> </w:t>
      </w:r>
      <w:r w:rsidR="00F67EC7">
        <w:rPr>
          <w:spacing w:val="5"/>
          <w:kern w:val="1"/>
        </w:rPr>
        <w:t xml:space="preserve">to </w:t>
      </w:r>
      <w:r w:rsidR="00A61AB2">
        <w:rPr>
          <w:spacing w:val="5"/>
          <w:kern w:val="1"/>
        </w:rPr>
        <w:t>obtain</w:t>
      </w:r>
      <w:r w:rsidR="00F67EC7">
        <w:rPr>
          <w:spacing w:val="5"/>
          <w:kern w:val="1"/>
        </w:rPr>
        <w:t xml:space="preserve"> </w:t>
      </w:r>
      <w:r w:rsidR="00D03760">
        <w:rPr>
          <w:spacing w:val="5"/>
          <w:kern w:val="1"/>
        </w:rPr>
        <w:t>comprehensive</w:t>
      </w:r>
      <w:r w:rsidR="00A61AB2">
        <w:rPr>
          <w:spacing w:val="5"/>
          <w:kern w:val="1"/>
        </w:rPr>
        <w:t xml:space="preserve"> </w:t>
      </w:r>
      <w:r w:rsidR="00D03760">
        <w:rPr>
          <w:spacing w:val="5"/>
          <w:kern w:val="1"/>
        </w:rPr>
        <w:t>results</w:t>
      </w:r>
      <w:r w:rsidR="00627D67">
        <w:rPr>
          <w:spacing w:val="5"/>
          <w:kern w:val="1"/>
        </w:rPr>
        <w:t xml:space="preserve">. </w:t>
      </w:r>
      <w:r w:rsidR="004D31F7">
        <w:t>I</w:t>
      </w:r>
      <w:r w:rsidR="004D31F7" w:rsidRPr="00F84991">
        <w:rPr>
          <w:lang w:val="en-CA"/>
        </w:rPr>
        <w:t>n</w:t>
      </w:r>
      <w:r w:rsidR="004D31F7">
        <w:rPr>
          <w:lang w:val="en-CA"/>
        </w:rPr>
        <w:t xml:space="preserve"> this </w:t>
      </w:r>
      <w:r w:rsidR="00311763">
        <w:rPr>
          <w:lang w:val="en-CA"/>
        </w:rPr>
        <w:t>project</w:t>
      </w:r>
      <w:r w:rsidR="004D31F7">
        <w:rPr>
          <w:lang w:val="en-CA"/>
        </w:rPr>
        <w:t xml:space="preserve">, </w:t>
      </w:r>
      <w:r w:rsidR="00311763">
        <w:rPr>
          <w:lang w:val="en-CA"/>
        </w:rPr>
        <w:t>we found that the combination of LSTM and custom CNN</w:t>
      </w:r>
      <w:r w:rsidR="00F67EC7">
        <w:rPr>
          <w:lang w:val="en-CA"/>
        </w:rPr>
        <w:t xml:space="preserve"> model</w:t>
      </w:r>
      <w:r w:rsidR="00311763">
        <w:rPr>
          <w:lang w:val="en-CA"/>
        </w:rPr>
        <w:t xml:space="preserve"> is reasonably successful at predicting genres with </w:t>
      </w:r>
      <w:r w:rsidR="004D31F7">
        <w:rPr>
          <w:lang w:val="en-CA"/>
        </w:rPr>
        <w:t>the highest</w:t>
      </w:r>
      <w:r w:rsidR="004D31F7">
        <w:t xml:space="preserve"> </w:t>
      </w:r>
      <w:r w:rsidR="004D31F7" w:rsidRPr="00F84991">
        <w:rPr>
          <w:lang w:val="en-CA"/>
        </w:rPr>
        <w:t xml:space="preserve">at-least-one-matched </w:t>
      </w:r>
      <w:r w:rsidR="004D31F7">
        <w:rPr>
          <w:lang w:val="en-CA"/>
        </w:rPr>
        <w:t>accuracy is</w:t>
      </w:r>
      <w:r w:rsidR="004D31F7" w:rsidRPr="004D31F7">
        <w:rPr>
          <w:lang w:val="en-CA"/>
        </w:rPr>
        <w:t xml:space="preserve"> </w:t>
      </w:r>
      <w:r w:rsidR="00311763">
        <w:rPr>
          <w:lang w:val="en-CA"/>
        </w:rPr>
        <w:t xml:space="preserve">at </w:t>
      </w:r>
      <w:r w:rsidR="004D31F7">
        <w:rPr>
          <w:lang w:val="en-CA"/>
        </w:rPr>
        <w:t>65.46%</w:t>
      </w:r>
      <w:r w:rsidR="00311763">
        <w:rPr>
          <w:lang w:val="en-CA"/>
        </w:rPr>
        <w:t>.</w:t>
      </w:r>
      <w:r w:rsidR="001B11EB">
        <w:rPr>
          <w:lang w:val="en-CA"/>
        </w:rPr>
        <w:t xml:space="preserve">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79F9E0F1"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995777">
        <w:rPr>
          <w:b/>
          <w:bCs/>
          <w:spacing w:val="24"/>
          <w:kern w:val="1"/>
          <w:sz w:val="24"/>
          <w:szCs w:val="24"/>
        </w:rPr>
        <w:t>Introduction</w:t>
      </w:r>
    </w:p>
    <w:p w14:paraId="13F3D18A" w14:textId="44A54198" w:rsidR="00995777" w:rsidRPr="00995777" w:rsidRDefault="00995777" w:rsidP="00995777">
      <w:pPr>
        <w:widowControl w:val="0"/>
        <w:autoSpaceDE w:val="0"/>
        <w:autoSpaceDN w:val="0"/>
        <w:adjustRightInd w:val="0"/>
        <w:spacing w:before="120" w:line="226" w:lineRule="auto"/>
        <w:jc w:val="both"/>
        <w:rPr>
          <w:spacing w:val="5"/>
          <w:kern w:val="1"/>
        </w:rPr>
      </w:pPr>
      <w:r w:rsidRPr="00995777">
        <w:rPr>
          <w:spacing w:val="5"/>
          <w:kern w:val="1"/>
        </w:rPr>
        <w:t>Film industry has grown rapidly in recent years. More and more movies have been released. As a result, competition has grown stronger and stronger. To attract movie goers, the film industry relies upon clever marketing campaigns. A movie poster and overview are undeniably good marketing materials that can convey theme and genre to make movie appealing to customers as much as possible. Our project is about a multilabel-multiclass classification. For our project, we divide our tasks into three parts. The first part is movie poster that has an input in form of a pixel of colored image of a movie poster to our algorithm while the second part is an input of texts in form of movie overviews. The last part is to combine/</w:t>
      </w:r>
      <w:r w:rsidR="003152CE">
        <w:rPr>
          <w:spacing w:val="5"/>
          <w:kern w:val="1"/>
        </w:rPr>
        <w:t>as</w:t>
      </w:r>
      <w:r w:rsidRPr="00995777">
        <w:rPr>
          <w:spacing w:val="5"/>
          <w:kern w:val="1"/>
        </w:rPr>
        <w:t>semble image and text models together. The output from our models is a list of genres that classify the movie. We apply algorithms like Random Forest and deep learning models like CNN and LSTM to learn the features of the movies to make a prediction.</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560161E4"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E03D74">
        <w:rPr>
          <w:b/>
          <w:bCs/>
          <w:spacing w:val="24"/>
          <w:kern w:val="1"/>
          <w:sz w:val="24"/>
          <w:szCs w:val="24"/>
        </w:rPr>
        <w:t>Related Works</w:t>
      </w:r>
    </w:p>
    <w:p w14:paraId="48396D44" w14:textId="77777777" w:rsidR="00E03D74" w:rsidRPr="00E03D74" w:rsidRDefault="00E03D74" w:rsidP="00E03D74">
      <w:pPr>
        <w:widowControl w:val="0"/>
        <w:autoSpaceDE w:val="0"/>
        <w:autoSpaceDN w:val="0"/>
        <w:adjustRightInd w:val="0"/>
        <w:spacing w:before="120" w:line="226" w:lineRule="auto"/>
        <w:jc w:val="both"/>
        <w:rPr>
          <w:spacing w:val="5"/>
          <w:kern w:val="1"/>
        </w:rPr>
      </w:pPr>
      <w:r w:rsidRPr="00E03D74">
        <w:rPr>
          <w:spacing w:val="5"/>
          <w:kern w:val="1"/>
        </w:rPr>
        <w:t>There were attempts at the models that predict a movie’s genre using its posters. A study conducted by Gabriel Barney and Kris Kaya [1] used various machine learning models including ResNet34 and KNN. Their results indicated that KNN could reach the at-least-one-match accuracy of 35.43% whereas ResNet34 could achieve a 38.26% of that accuracy. The accuracy they achieve was relatively low because classification of movie genres based on their posters alone is hard.</w:t>
      </w:r>
    </w:p>
    <w:p w14:paraId="5E219B73" w14:textId="77777777" w:rsidR="00E03D74" w:rsidRPr="00E03D74" w:rsidRDefault="00E03D74" w:rsidP="00E03D74">
      <w:pPr>
        <w:widowControl w:val="0"/>
        <w:autoSpaceDE w:val="0"/>
        <w:autoSpaceDN w:val="0"/>
        <w:adjustRightInd w:val="0"/>
        <w:spacing w:before="120" w:line="226" w:lineRule="auto"/>
        <w:jc w:val="both"/>
        <w:rPr>
          <w:spacing w:val="5"/>
          <w:kern w:val="1"/>
        </w:rPr>
      </w:pPr>
    </w:p>
    <w:p w14:paraId="4A556B23" w14:textId="77777777" w:rsidR="00E03D74" w:rsidRPr="00E03D74" w:rsidRDefault="00E03D74" w:rsidP="00E03D74">
      <w:pPr>
        <w:widowControl w:val="0"/>
        <w:autoSpaceDE w:val="0"/>
        <w:autoSpaceDN w:val="0"/>
        <w:adjustRightInd w:val="0"/>
        <w:spacing w:before="120" w:line="226" w:lineRule="auto"/>
        <w:jc w:val="both"/>
        <w:rPr>
          <w:spacing w:val="5"/>
          <w:kern w:val="1"/>
        </w:rPr>
      </w:pPr>
      <w:r w:rsidRPr="00E03D74">
        <w:rPr>
          <w:spacing w:val="5"/>
          <w:kern w:val="1"/>
        </w:rPr>
        <w:t xml:space="preserve">There were a few experiments concentrating on predicting a movie’s genre by its name and overview as most of the experiments mainly focused on sentiment analysis. A study conducted by </w:t>
      </w:r>
      <w:proofErr w:type="spellStart"/>
      <w:r w:rsidRPr="00E03D74">
        <w:rPr>
          <w:spacing w:val="5"/>
          <w:kern w:val="1"/>
        </w:rPr>
        <w:t>Hadi</w:t>
      </w:r>
      <w:proofErr w:type="spellEnd"/>
      <w:r w:rsidRPr="00E03D74">
        <w:rPr>
          <w:spacing w:val="5"/>
          <w:kern w:val="1"/>
        </w:rPr>
        <w:t xml:space="preserve"> </w:t>
      </w:r>
      <w:proofErr w:type="spellStart"/>
      <w:r w:rsidRPr="00E03D74">
        <w:rPr>
          <w:spacing w:val="5"/>
          <w:kern w:val="1"/>
        </w:rPr>
        <w:t>Pouransari</w:t>
      </w:r>
      <w:proofErr w:type="spellEnd"/>
      <w:r w:rsidRPr="00E03D74">
        <w:rPr>
          <w:spacing w:val="5"/>
          <w:kern w:val="1"/>
        </w:rPr>
        <w:t xml:space="preserve"> and </w:t>
      </w:r>
      <w:proofErr w:type="spellStart"/>
      <w:r w:rsidRPr="00E03D74">
        <w:rPr>
          <w:spacing w:val="5"/>
          <w:kern w:val="1"/>
        </w:rPr>
        <w:t>Saman</w:t>
      </w:r>
      <w:proofErr w:type="spellEnd"/>
      <w:r w:rsidRPr="00E03D74">
        <w:rPr>
          <w:spacing w:val="5"/>
          <w:kern w:val="1"/>
        </w:rPr>
        <w:t xml:space="preserve"> </w:t>
      </w:r>
      <w:proofErr w:type="spellStart"/>
      <w:r w:rsidRPr="00E03D74">
        <w:rPr>
          <w:spacing w:val="5"/>
          <w:kern w:val="1"/>
        </w:rPr>
        <w:t>Ghili</w:t>
      </w:r>
      <w:proofErr w:type="spellEnd"/>
      <w:r w:rsidRPr="00E03D74">
        <w:rPr>
          <w:spacing w:val="5"/>
          <w:kern w:val="1"/>
        </w:rPr>
        <w:t xml:space="preserve"> [2] used several approaches like random forest and logistic regression to predict the sentiment, which is binary, from movie reviews. They achieved an 84.35% accuracy for Random Forest and an 86.60% accuracy for Logistic Regression, which is a reasonably significant result.</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43C14966"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E03D74">
        <w:rPr>
          <w:b/>
          <w:bCs/>
          <w:spacing w:val="24"/>
          <w:kern w:val="1"/>
          <w:sz w:val="24"/>
          <w:szCs w:val="24"/>
        </w:rPr>
        <w:t>Dataset</w:t>
      </w:r>
    </w:p>
    <w:p w14:paraId="67CEFE74" w14:textId="56F836C4" w:rsidR="00E03D74" w:rsidRDefault="00E03D74" w:rsidP="00E03D74">
      <w:pPr>
        <w:jc w:val="both"/>
        <w:rPr>
          <w:spacing w:val="5"/>
          <w:kern w:val="1"/>
        </w:rPr>
      </w:pPr>
      <w:r w:rsidRPr="00981649">
        <w:rPr>
          <w:rFonts w:ascii="Constantia" w:hAnsi="Constantia"/>
          <w:sz w:val="22"/>
          <w:lang w:val="en-CA"/>
        </w:rPr>
        <w:t>T</w:t>
      </w:r>
      <w:r w:rsidRPr="00E03D74">
        <w:rPr>
          <w:spacing w:val="5"/>
          <w:kern w:val="1"/>
        </w:rPr>
        <w:t xml:space="preserve">he movie dataset we used is from Kaggle which consists metadata for 45000 movies listed in the Full </w:t>
      </w:r>
      <w:proofErr w:type="spellStart"/>
      <w:r w:rsidRPr="00E03D74">
        <w:rPr>
          <w:spacing w:val="5"/>
          <w:kern w:val="1"/>
        </w:rPr>
        <w:t>MovieLens</w:t>
      </w:r>
      <w:proofErr w:type="spellEnd"/>
      <w:r w:rsidRPr="00E03D74">
        <w:rPr>
          <w:spacing w:val="5"/>
          <w:kern w:val="1"/>
        </w:rPr>
        <w:t xml:space="preserve"> Dataset. The dataset file consists of 45,466 entries. Each entry include</w:t>
      </w:r>
      <w:r>
        <w:rPr>
          <w:spacing w:val="5"/>
          <w:kern w:val="1"/>
        </w:rPr>
        <w:t>s</w:t>
      </w:r>
      <w:r w:rsidRPr="00E03D74">
        <w:rPr>
          <w:spacing w:val="5"/>
          <w:kern w:val="1"/>
        </w:rPr>
        <w:t xml:space="preserve"> movie id, cast, crew, movie overviews, budget, revenue, posters, release dates, languages, production companies, countries, TMDB vote counts and vote averages. The main features that we used in this project are movie posters (500 x 700 x 3 pixels) and movie overviews and the main targets are movie genres. We pre-processed the data by deleting entries with duplicated movie id (same movie names) and removing entries without listed movie genres and movie overviews. The entries that do not a valid movie poster image are also removed. We formatted every entr</w:t>
      </w:r>
      <w:r>
        <w:rPr>
          <w:spacing w:val="5"/>
          <w:kern w:val="1"/>
        </w:rPr>
        <w:t>y</w:t>
      </w:r>
      <w:r w:rsidRPr="00E03D74">
        <w:rPr>
          <w:spacing w:val="5"/>
          <w:kern w:val="1"/>
        </w:rPr>
        <w:t xml:space="preserve"> by deleting non-numerical and non-alphabetical characters. The final dataset after pre-processing comprises 42000 movies with the following genre distribution: Drama: 20176, Comedy:13131, Thriller:7600, Romance: 6711, Action:6582, Music:1590, Western: 1038, Adventure:3486, Mystery:2457, TV Movie: 758, Crime: 4292, Fantasy: 2304, Animation:1919, History:1394, Horror:4668, War:1322, Family:2763, Documentary:3855, Foreign:1614, and Science Fiction:3038.</w:t>
      </w:r>
    </w:p>
    <w:p w14:paraId="4EFE3B34" w14:textId="77777777" w:rsidR="00E03D74" w:rsidRDefault="00E03D74" w:rsidP="00E03D7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3978"/>
        <w:gridCol w:w="3960"/>
      </w:tblGrid>
      <w:tr w:rsidR="00E03D74" w14:paraId="3D57082D" w14:textId="2A37394D" w:rsidTr="00E03D74">
        <w:trPr>
          <w:trHeight w:val="1366"/>
          <w:jc w:val="center"/>
        </w:trPr>
        <w:tc>
          <w:tcPr>
            <w:tcW w:w="397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0A320E30" w14:textId="3FAA1613" w:rsidR="00E03D74" w:rsidRDefault="00E03D74" w:rsidP="004D31F7">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7B1DA56D" wp14:editId="1A297BFB">
                  <wp:extent cx="2407534" cy="157988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png"/>
                          <pic:cNvPicPr/>
                        </pic:nvPicPr>
                        <pic:blipFill>
                          <a:blip r:embed="rId5"/>
                          <a:stretch>
                            <a:fillRect/>
                          </a:stretch>
                        </pic:blipFill>
                        <pic:spPr>
                          <a:xfrm>
                            <a:off x="0" y="0"/>
                            <a:ext cx="2470379" cy="1621121"/>
                          </a:xfrm>
                          <a:prstGeom prst="rect">
                            <a:avLst/>
                          </a:prstGeom>
                        </pic:spPr>
                      </pic:pic>
                    </a:graphicData>
                  </a:graphic>
                </wp:inline>
              </w:drawing>
            </w:r>
          </w:p>
        </w:tc>
        <w:tc>
          <w:tcPr>
            <w:tcW w:w="39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39E0B2D" w14:textId="66D8D0DB" w:rsidR="00E03D74" w:rsidRDefault="00E03D74" w:rsidP="004D31F7">
            <w:pPr>
              <w:widowControl w:val="0"/>
              <w:autoSpaceDE w:val="0"/>
              <w:autoSpaceDN w:val="0"/>
              <w:adjustRightInd w:val="0"/>
              <w:spacing w:before="120" w:line="226" w:lineRule="auto"/>
              <w:jc w:val="center"/>
              <w:rPr>
                <w:noProof/>
                <w:spacing w:val="5"/>
                <w:kern w:val="1"/>
              </w:rPr>
            </w:pPr>
            <w:r>
              <w:rPr>
                <w:noProof/>
                <w:spacing w:val="5"/>
                <w:kern w:val="1"/>
              </w:rPr>
              <w:drawing>
                <wp:inline distT="0" distB="0" distL="0" distR="0" wp14:anchorId="26D149A3" wp14:editId="7E93C7C1">
                  <wp:extent cx="2245489" cy="159104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png"/>
                          <pic:cNvPicPr/>
                        </pic:nvPicPr>
                        <pic:blipFill>
                          <a:blip r:embed="rId6"/>
                          <a:stretch>
                            <a:fillRect/>
                          </a:stretch>
                        </pic:blipFill>
                        <pic:spPr>
                          <a:xfrm>
                            <a:off x="0" y="0"/>
                            <a:ext cx="2310933" cy="1637413"/>
                          </a:xfrm>
                          <a:prstGeom prst="rect">
                            <a:avLst/>
                          </a:prstGeom>
                        </pic:spPr>
                      </pic:pic>
                    </a:graphicData>
                  </a:graphic>
                </wp:inline>
              </w:drawing>
            </w:r>
          </w:p>
        </w:tc>
      </w:tr>
    </w:tbl>
    <w:p w14:paraId="4EE17DCA" w14:textId="5892C3EA" w:rsidR="00E03D74" w:rsidRDefault="00E03D74" w:rsidP="00E03D74">
      <w:pPr>
        <w:widowControl w:val="0"/>
        <w:autoSpaceDE w:val="0"/>
        <w:autoSpaceDN w:val="0"/>
        <w:adjustRightInd w:val="0"/>
        <w:spacing w:before="120" w:line="226" w:lineRule="auto"/>
        <w:ind w:left="2160"/>
        <w:rPr>
          <w:spacing w:val="5"/>
          <w:kern w:val="1"/>
        </w:rPr>
      </w:pPr>
      <w:r>
        <w:rPr>
          <w:spacing w:val="5"/>
          <w:kern w:val="1"/>
        </w:rPr>
        <w:t>Figure 1: Movie Genre Distribution in Dataset</w:t>
      </w:r>
    </w:p>
    <w:p w14:paraId="36AD6918" w14:textId="088C44D2" w:rsidR="002D0824" w:rsidRDefault="002D0824">
      <w:pPr>
        <w:widowControl w:val="0"/>
        <w:autoSpaceDE w:val="0"/>
        <w:autoSpaceDN w:val="0"/>
        <w:adjustRightInd w:val="0"/>
        <w:spacing w:before="120" w:line="226" w:lineRule="auto"/>
        <w:jc w:val="both"/>
        <w:rPr>
          <w:spacing w:val="5"/>
          <w:kern w:val="1"/>
        </w:rPr>
      </w:pPr>
    </w:p>
    <w:p w14:paraId="35A58A4C" w14:textId="05E3B9C6"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E03D74">
        <w:rPr>
          <w:b/>
          <w:bCs/>
          <w:spacing w:val="24"/>
          <w:kern w:val="1"/>
          <w:sz w:val="24"/>
          <w:szCs w:val="24"/>
        </w:rPr>
        <w:t>Features</w:t>
      </w:r>
    </w:p>
    <w:p w14:paraId="0C826377" w14:textId="1BA3227C" w:rsidR="00BC49A9" w:rsidRPr="00BC49A9" w:rsidRDefault="00BC49A9" w:rsidP="00BC49A9">
      <w:pPr>
        <w:jc w:val="both"/>
        <w:rPr>
          <w:spacing w:val="5"/>
          <w:kern w:val="1"/>
        </w:rPr>
      </w:pPr>
      <w:r w:rsidRPr="00981649">
        <w:rPr>
          <w:rFonts w:ascii="Constantia" w:hAnsi="Constantia"/>
          <w:sz w:val="22"/>
          <w:lang w:val="en-CA"/>
        </w:rPr>
        <w:t>F</w:t>
      </w:r>
      <w:r w:rsidRPr="00BC49A9">
        <w:rPr>
          <w:spacing w:val="5"/>
          <w:kern w:val="1"/>
        </w:rPr>
        <w:t>or image features, we wrote a script to download the original movie poster images with 700x500x3 resolution image expressed in term of RGB values and rescaled them into 100x100x3 resolution image. Hence, the inputs that were fed into our models and analy</w:t>
      </w:r>
      <w:r>
        <w:rPr>
          <w:spacing w:val="5"/>
          <w:kern w:val="1"/>
        </w:rPr>
        <w:t>z</w:t>
      </w:r>
      <w:r w:rsidRPr="00BC49A9">
        <w:rPr>
          <w:spacing w:val="5"/>
          <w:kern w:val="1"/>
        </w:rPr>
        <w:t>ed are each single image pixel with RGB values. While for text features, we removed non-alphabetical characters and stop words like article and formatted all words into lower case. Later, we converted an array of sentences into an array of indices corresponding to words in the sentences. The genres associated with each movie are expressed in a vector of 20 lengths. Each index of vector represents each movie genre. If movie has that genre, we assign one to that index. Otherwise, the value at the index is assigned zero.</w:t>
      </w:r>
    </w:p>
    <w:p w14:paraId="6C62DD5A" w14:textId="30C5C674" w:rsidR="002D0824" w:rsidRDefault="002D0824">
      <w:pPr>
        <w:widowControl w:val="0"/>
        <w:autoSpaceDE w:val="0"/>
        <w:autoSpaceDN w:val="0"/>
        <w:adjustRightInd w:val="0"/>
        <w:spacing w:before="120" w:line="226" w:lineRule="auto"/>
        <w:jc w:val="both"/>
        <w:rPr>
          <w:spacing w:val="5"/>
          <w:kern w:val="1"/>
        </w:rPr>
      </w:pPr>
    </w:p>
    <w:p w14:paraId="48EB1EC4" w14:textId="26132149" w:rsidR="003F7E1F"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3F7E1F">
        <w:rPr>
          <w:b/>
          <w:bCs/>
          <w:spacing w:val="24"/>
          <w:kern w:val="1"/>
          <w:sz w:val="24"/>
          <w:szCs w:val="24"/>
        </w:rPr>
        <w:t>Methods</w:t>
      </w:r>
    </w:p>
    <w:p w14:paraId="22EE21D0" w14:textId="69AF82AB" w:rsidR="003F7E1F" w:rsidRPr="003F7E1F" w:rsidRDefault="003F7E1F">
      <w:pPr>
        <w:widowControl w:val="0"/>
        <w:autoSpaceDE w:val="0"/>
        <w:autoSpaceDN w:val="0"/>
        <w:adjustRightInd w:val="0"/>
        <w:rPr>
          <w:b/>
          <w:bCs/>
          <w:spacing w:val="24"/>
          <w:kern w:val="1"/>
        </w:rPr>
      </w:pPr>
      <w:r>
        <w:rPr>
          <w:b/>
          <w:bCs/>
          <w:spacing w:val="24"/>
          <w:kern w:val="1"/>
        </w:rPr>
        <w:t>5.1</w:t>
      </w:r>
      <w:r>
        <w:rPr>
          <w:b/>
          <w:bCs/>
          <w:spacing w:val="24"/>
          <w:kern w:val="1"/>
        </w:rPr>
        <w:tab/>
      </w:r>
      <w:r w:rsidRPr="003F7E1F">
        <w:rPr>
          <w:b/>
          <w:bCs/>
          <w:spacing w:val="24"/>
          <w:kern w:val="1"/>
        </w:rPr>
        <w:t>Convolutional Neural Network Architecture</w:t>
      </w:r>
      <w:r>
        <w:rPr>
          <w:b/>
          <w:bCs/>
          <w:spacing w:val="24"/>
          <w:kern w:val="1"/>
        </w:rPr>
        <w:t xml:space="preserve"> </w:t>
      </w:r>
      <w:r w:rsidRPr="003F7E1F">
        <w:rPr>
          <w:b/>
          <w:bCs/>
          <w:spacing w:val="24"/>
          <w:kern w:val="1"/>
        </w:rPr>
        <w:t>(CNN)</w:t>
      </w:r>
    </w:p>
    <w:p w14:paraId="2F9E6DA2" w14:textId="097D5A14" w:rsidR="003F7E1F" w:rsidRDefault="003F7E1F" w:rsidP="003F7E1F">
      <w:pPr>
        <w:jc w:val="both"/>
        <w:rPr>
          <w:spacing w:val="5"/>
          <w:kern w:val="1"/>
        </w:rPr>
      </w:pPr>
      <w:r w:rsidRPr="003F7E1F">
        <w:rPr>
          <w:spacing w:val="5"/>
          <w:kern w:val="1"/>
        </w:rPr>
        <w:t xml:space="preserve">For pre-processing data, we added 20 columns into dataset and each column represented a genre. We used 0 or 1 (one-hot-encoding schema) to specify whether each movie belonged to </w:t>
      </w:r>
      <w:r w:rsidRPr="003F7E1F">
        <w:rPr>
          <w:spacing w:val="5"/>
          <w:kern w:val="1"/>
        </w:rPr>
        <w:lastRenderedPageBreak/>
        <w:t xml:space="preserve">that genre. After that, we loaded the movie poster, resize it and change that into array. The custom model architecture is shown in the left diagram. We used the sigmoid rather than </w:t>
      </w:r>
      <w:proofErr w:type="spellStart"/>
      <w:r w:rsidRPr="003F7E1F">
        <w:rPr>
          <w:spacing w:val="5"/>
          <w:kern w:val="1"/>
        </w:rPr>
        <w:t>softmax</w:t>
      </w:r>
      <w:proofErr w:type="spellEnd"/>
      <w:r w:rsidRPr="003F7E1F">
        <w:rPr>
          <w:spacing w:val="5"/>
          <w:kern w:val="1"/>
        </w:rPr>
        <w:t xml:space="preserve"> activation function for the output layer while </w:t>
      </w:r>
      <w:proofErr w:type="spellStart"/>
      <w:r w:rsidRPr="003F7E1F">
        <w:rPr>
          <w:spacing w:val="5"/>
          <w:kern w:val="1"/>
        </w:rPr>
        <w:t>ReLU</w:t>
      </w:r>
      <w:proofErr w:type="spellEnd"/>
      <w:r w:rsidRPr="003F7E1F">
        <w:rPr>
          <w:spacing w:val="5"/>
          <w:kern w:val="1"/>
        </w:rPr>
        <w:t xml:space="preserve"> activation function is used in other non-output layers. In addition, we used cross-entropy for our loss function and Adam for our optimizer.</w:t>
      </w: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3549"/>
      </w:tblGrid>
      <w:tr w:rsidR="006C5B34" w14:paraId="2C777433" w14:textId="77777777" w:rsidTr="006C5B34">
        <w:trPr>
          <w:trHeight w:val="1821"/>
          <w:jc w:val="center"/>
        </w:trPr>
        <w:tc>
          <w:tcPr>
            <w:tcW w:w="354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423954CF" w14:textId="1446FC00" w:rsidR="006C5B34" w:rsidRDefault="006C5B34" w:rsidP="004D31F7">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023E4241" wp14:editId="0691777E">
                  <wp:extent cx="2116455" cy="23171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png"/>
                          <pic:cNvPicPr/>
                        </pic:nvPicPr>
                        <pic:blipFill>
                          <a:blip r:embed="rId7"/>
                          <a:stretch>
                            <a:fillRect/>
                          </a:stretch>
                        </pic:blipFill>
                        <pic:spPr>
                          <a:xfrm>
                            <a:off x="0" y="0"/>
                            <a:ext cx="2116455" cy="2317115"/>
                          </a:xfrm>
                          <a:prstGeom prst="rect">
                            <a:avLst/>
                          </a:prstGeom>
                        </pic:spPr>
                      </pic:pic>
                    </a:graphicData>
                  </a:graphic>
                </wp:inline>
              </w:drawing>
            </w:r>
          </w:p>
        </w:tc>
      </w:tr>
    </w:tbl>
    <w:p w14:paraId="7DB18AB0" w14:textId="0E83F8E0" w:rsidR="006C5B34" w:rsidRDefault="006C5B34" w:rsidP="006C5B34">
      <w:pPr>
        <w:widowControl w:val="0"/>
        <w:autoSpaceDE w:val="0"/>
        <w:autoSpaceDN w:val="0"/>
        <w:adjustRightInd w:val="0"/>
        <w:spacing w:before="120" w:line="226" w:lineRule="auto"/>
        <w:jc w:val="center"/>
        <w:rPr>
          <w:spacing w:val="5"/>
          <w:kern w:val="1"/>
        </w:rPr>
      </w:pPr>
      <w:r>
        <w:rPr>
          <w:spacing w:val="5"/>
          <w:kern w:val="1"/>
        </w:rPr>
        <w:t>Figure 2: Convolution Process</w:t>
      </w:r>
    </w:p>
    <w:p w14:paraId="3B5E91D9" w14:textId="18363B84" w:rsidR="002D0824" w:rsidRDefault="002D0824">
      <w:pPr>
        <w:widowControl w:val="0"/>
        <w:autoSpaceDE w:val="0"/>
        <w:autoSpaceDN w:val="0"/>
        <w:adjustRightInd w:val="0"/>
        <w:spacing w:before="120" w:line="226" w:lineRule="auto"/>
        <w:jc w:val="both"/>
        <w:rPr>
          <w:spacing w:val="5"/>
          <w:kern w:val="1"/>
        </w:rPr>
      </w:pPr>
    </w:p>
    <w:p w14:paraId="37C5D006" w14:textId="19A7DCDE" w:rsidR="003F7E1F" w:rsidRDefault="003F7E1F" w:rsidP="003F7E1F">
      <w:pPr>
        <w:widowControl w:val="0"/>
        <w:autoSpaceDE w:val="0"/>
        <w:autoSpaceDN w:val="0"/>
        <w:adjustRightInd w:val="0"/>
        <w:rPr>
          <w:b/>
          <w:bCs/>
          <w:spacing w:val="24"/>
          <w:kern w:val="1"/>
        </w:rPr>
      </w:pPr>
      <w:r>
        <w:rPr>
          <w:b/>
          <w:bCs/>
          <w:spacing w:val="24"/>
          <w:kern w:val="1"/>
        </w:rPr>
        <w:t>5.2</w:t>
      </w:r>
      <w:r>
        <w:rPr>
          <w:b/>
          <w:bCs/>
          <w:spacing w:val="24"/>
          <w:kern w:val="1"/>
        </w:rPr>
        <w:tab/>
        <w:t>Random Forest</w:t>
      </w:r>
    </w:p>
    <w:p w14:paraId="255BC481" w14:textId="77777777" w:rsidR="003F7E1F" w:rsidRPr="003F7E1F" w:rsidRDefault="003F7E1F" w:rsidP="003F7E1F">
      <w:pPr>
        <w:jc w:val="both"/>
        <w:rPr>
          <w:spacing w:val="5"/>
          <w:kern w:val="1"/>
        </w:rPr>
      </w:pPr>
      <w:r w:rsidRPr="003F7E1F">
        <w:rPr>
          <w:spacing w:val="5"/>
          <w:kern w:val="1"/>
        </w:rPr>
        <w:t xml:space="preserve">To predict a movie’s genre by its text feature, we need to perform a preprocessing step to clean up the data. That includes putting title and overview into the same column, changing all words into lower case, removing unnecessary punctuation, and dropping all stop words. After that, we converted a cleaned sequence of words into numerical feature vectors. There are numerous approaches to accomplish this stage such as bag-of-words, word2vec and etc. The method we chose is a </w:t>
      </w:r>
      <w:proofErr w:type="spellStart"/>
      <w:r w:rsidRPr="003F7E1F">
        <w:rPr>
          <w:spacing w:val="5"/>
          <w:kern w:val="1"/>
        </w:rPr>
        <w:t>Tf-idf</w:t>
      </w:r>
      <w:proofErr w:type="spellEnd"/>
      <w:r w:rsidRPr="003F7E1F">
        <w:rPr>
          <w:spacing w:val="5"/>
          <w:kern w:val="1"/>
        </w:rPr>
        <w:t xml:space="preserve"> vectorizer.</w:t>
      </w:r>
    </w:p>
    <w:p w14:paraId="4C8E48C7" w14:textId="77777777" w:rsidR="003F7E1F" w:rsidRPr="003F7E1F" w:rsidRDefault="003F7E1F" w:rsidP="003F7E1F">
      <w:pPr>
        <w:jc w:val="both"/>
        <w:rPr>
          <w:spacing w:val="5"/>
          <w:kern w:val="1"/>
        </w:rPr>
      </w:pPr>
      <w:r w:rsidRPr="003F7E1F">
        <w:rPr>
          <w:spacing w:val="5"/>
          <w:kern w:val="1"/>
        </w:rPr>
        <w:t xml:space="preserve">After pre-processing data, we used one-versus-the-rest Random Forest classifier with 10 estimators to predict the genres. </w:t>
      </w:r>
    </w:p>
    <w:p w14:paraId="57D0FDE6" w14:textId="4C0E0A36" w:rsidR="003F7E1F" w:rsidRDefault="003F7E1F" w:rsidP="003F7E1F">
      <w:pPr>
        <w:widowControl w:val="0"/>
        <w:autoSpaceDE w:val="0"/>
        <w:autoSpaceDN w:val="0"/>
        <w:adjustRightInd w:val="0"/>
        <w:rPr>
          <w:b/>
          <w:bCs/>
          <w:spacing w:val="24"/>
          <w:kern w:val="1"/>
        </w:rPr>
      </w:pPr>
    </w:p>
    <w:p w14:paraId="005E8270" w14:textId="1B0875B9" w:rsidR="003F7E1F" w:rsidRPr="00981649" w:rsidRDefault="003F7E1F" w:rsidP="003F7E1F">
      <w:pPr>
        <w:rPr>
          <w:rFonts w:ascii="Constantia" w:hAnsi="Constantia"/>
          <w:sz w:val="26"/>
          <w:szCs w:val="26"/>
          <w:lang w:val="en-CA"/>
        </w:rPr>
      </w:pPr>
      <w:r>
        <w:rPr>
          <w:b/>
          <w:bCs/>
          <w:spacing w:val="24"/>
          <w:kern w:val="1"/>
        </w:rPr>
        <w:t>5.3</w:t>
      </w:r>
      <w:r>
        <w:rPr>
          <w:b/>
          <w:bCs/>
          <w:spacing w:val="24"/>
          <w:kern w:val="1"/>
        </w:rPr>
        <w:tab/>
      </w:r>
      <w:r w:rsidRPr="003F7E1F">
        <w:rPr>
          <w:b/>
          <w:bCs/>
          <w:spacing w:val="24"/>
          <w:kern w:val="1"/>
        </w:rPr>
        <w:t>Long-term Short-term Memory</w:t>
      </w:r>
      <w:r>
        <w:rPr>
          <w:b/>
          <w:bCs/>
          <w:spacing w:val="24"/>
          <w:kern w:val="1"/>
        </w:rPr>
        <w:t xml:space="preserve"> </w:t>
      </w:r>
      <w:r w:rsidRPr="003F7E1F">
        <w:rPr>
          <w:b/>
          <w:bCs/>
          <w:spacing w:val="24"/>
          <w:kern w:val="1"/>
        </w:rPr>
        <w:t>(LSTM)</w:t>
      </w:r>
    </w:p>
    <w:p w14:paraId="069ABCE5" w14:textId="77777777" w:rsidR="003F7E1F" w:rsidRPr="003F7E1F" w:rsidRDefault="003F7E1F" w:rsidP="003F7E1F">
      <w:pPr>
        <w:jc w:val="both"/>
        <w:rPr>
          <w:spacing w:val="5"/>
          <w:kern w:val="1"/>
        </w:rPr>
      </w:pPr>
      <w:r w:rsidRPr="003F7E1F">
        <w:rPr>
          <w:spacing w:val="5"/>
          <w:kern w:val="1"/>
        </w:rPr>
        <w:t xml:space="preserve">For pre-processing data, we used almost the same method as we did before in training Random Forest model. Except for changing text features into numeric features, at this time we used </w:t>
      </w:r>
      <w:proofErr w:type="spellStart"/>
      <w:r w:rsidRPr="003F7E1F">
        <w:rPr>
          <w:spacing w:val="5"/>
          <w:kern w:val="1"/>
        </w:rPr>
        <w:t>GloVe</w:t>
      </w:r>
      <w:proofErr w:type="spellEnd"/>
      <w:r w:rsidRPr="003F7E1F">
        <w:rPr>
          <w:spacing w:val="5"/>
          <w:kern w:val="1"/>
        </w:rPr>
        <w:t xml:space="preserve"> 6B to implement the word transformation.</w:t>
      </w:r>
    </w:p>
    <w:p w14:paraId="794D614C" w14:textId="77777777" w:rsidR="003F7E1F" w:rsidRPr="003F7E1F" w:rsidRDefault="003F7E1F" w:rsidP="003F7E1F">
      <w:pPr>
        <w:jc w:val="both"/>
        <w:rPr>
          <w:spacing w:val="5"/>
          <w:kern w:val="1"/>
        </w:rPr>
      </w:pPr>
    </w:p>
    <w:p w14:paraId="431A1938" w14:textId="5A8B3C2E" w:rsidR="006C5B34" w:rsidRDefault="003F7E1F" w:rsidP="003F7E1F">
      <w:pPr>
        <w:jc w:val="both"/>
        <w:rPr>
          <w:spacing w:val="5"/>
          <w:kern w:val="1"/>
        </w:rPr>
      </w:pPr>
      <w:r w:rsidRPr="003F7E1F">
        <w:rPr>
          <w:spacing w:val="5"/>
          <w:kern w:val="1"/>
        </w:rPr>
        <w:t>For LSTM model, we transformed all words in the movie title and abstract into vectors first, and later put them into LSTM model with 100 units. With the activation function of sigmoid (Dense = 20), this model outputted the probabilities of a movie belonging to each of 20 genres. Also, we used cross-entropy as the main loss function and Adam as the main optimizer in this model.</w:t>
      </w:r>
    </w:p>
    <w:p w14:paraId="2A908CF3" w14:textId="77777777" w:rsidR="006C5B34" w:rsidRDefault="006C5B34" w:rsidP="003F7E1F">
      <w:pPr>
        <w:jc w:val="both"/>
        <w:rPr>
          <w:spacing w:val="5"/>
          <w:kern w:val="1"/>
        </w:rPr>
      </w:pPr>
    </w:p>
    <w:p w14:paraId="39F4771B" w14:textId="2E2B30DE" w:rsidR="006C5B34" w:rsidRDefault="006C5B34" w:rsidP="006C5B34">
      <w:pPr>
        <w:jc w:val="center"/>
        <w:rPr>
          <w:spacing w:val="5"/>
          <w:kern w:val="1"/>
        </w:rPr>
      </w:pPr>
      <w:r>
        <w:rPr>
          <w:noProof/>
          <w:spacing w:val="5"/>
          <w:kern w:val="1"/>
        </w:rPr>
        <w:drawing>
          <wp:inline distT="0" distB="0" distL="0" distR="0" wp14:anchorId="49FE8306" wp14:editId="4E9B7755">
            <wp:extent cx="2853691" cy="132091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8"/>
                    <a:stretch>
                      <a:fillRect/>
                    </a:stretch>
                  </pic:blipFill>
                  <pic:spPr>
                    <a:xfrm>
                      <a:off x="0" y="0"/>
                      <a:ext cx="2879743" cy="1332972"/>
                    </a:xfrm>
                    <a:prstGeom prst="rect">
                      <a:avLst/>
                    </a:prstGeom>
                  </pic:spPr>
                </pic:pic>
              </a:graphicData>
            </a:graphic>
          </wp:inline>
        </w:drawing>
      </w:r>
    </w:p>
    <w:p w14:paraId="4B500546" w14:textId="4C40A079" w:rsidR="006C5B34" w:rsidRDefault="006C5B34" w:rsidP="006C5B34">
      <w:pPr>
        <w:widowControl w:val="0"/>
        <w:autoSpaceDE w:val="0"/>
        <w:autoSpaceDN w:val="0"/>
        <w:adjustRightInd w:val="0"/>
        <w:spacing w:before="120" w:line="226" w:lineRule="auto"/>
        <w:jc w:val="center"/>
        <w:rPr>
          <w:spacing w:val="5"/>
          <w:kern w:val="1"/>
        </w:rPr>
      </w:pPr>
      <w:r>
        <w:rPr>
          <w:spacing w:val="5"/>
          <w:kern w:val="1"/>
        </w:rPr>
        <w:t xml:space="preserve">Figure 4: </w:t>
      </w:r>
      <w:r>
        <w:rPr>
          <w:rFonts w:hint="eastAsia"/>
          <w:spacing w:val="5"/>
          <w:kern w:val="1"/>
          <w:lang w:eastAsia="zh-CN"/>
        </w:rPr>
        <w:t>LSTM</w:t>
      </w:r>
      <w:r>
        <w:rPr>
          <w:spacing w:val="5"/>
          <w:kern w:val="1"/>
          <w:lang w:eastAsia="zh-CN"/>
        </w:rPr>
        <w:t xml:space="preserve"> Process</w:t>
      </w:r>
    </w:p>
    <w:p w14:paraId="51AA93E8" w14:textId="44BEB03E" w:rsidR="003F7E1F" w:rsidRPr="003F7E1F" w:rsidRDefault="003F7E1F" w:rsidP="003F7E1F">
      <w:pPr>
        <w:widowControl w:val="0"/>
        <w:autoSpaceDE w:val="0"/>
        <w:autoSpaceDN w:val="0"/>
        <w:adjustRightInd w:val="0"/>
        <w:rPr>
          <w:b/>
          <w:bCs/>
          <w:spacing w:val="24"/>
          <w:kern w:val="1"/>
          <w:lang w:val="en-CA"/>
        </w:rPr>
      </w:pPr>
    </w:p>
    <w:p w14:paraId="0F8B78C9" w14:textId="77777777" w:rsidR="006C5B34" w:rsidRPr="00981649" w:rsidRDefault="006C5B34" w:rsidP="006C5B34">
      <w:pPr>
        <w:rPr>
          <w:rFonts w:ascii="Constantia" w:hAnsi="Constantia"/>
          <w:sz w:val="26"/>
          <w:szCs w:val="26"/>
          <w:lang w:val="en-CA"/>
        </w:rPr>
      </w:pPr>
      <w:r>
        <w:rPr>
          <w:b/>
          <w:bCs/>
          <w:spacing w:val="24"/>
          <w:kern w:val="1"/>
        </w:rPr>
        <w:t>5.4</w:t>
      </w:r>
      <w:r>
        <w:rPr>
          <w:b/>
          <w:bCs/>
          <w:spacing w:val="24"/>
          <w:kern w:val="1"/>
        </w:rPr>
        <w:tab/>
      </w:r>
      <w:r w:rsidRPr="006C5B34">
        <w:rPr>
          <w:b/>
          <w:bCs/>
          <w:spacing w:val="24"/>
          <w:kern w:val="1"/>
        </w:rPr>
        <w:t>Combining Models</w:t>
      </w:r>
    </w:p>
    <w:p w14:paraId="7BE038C2" w14:textId="6AC94D80" w:rsidR="006C5B34" w:rsidRPr="006C5B34" w:rsidRDefault="006C5B34" w:rsidP="006C5B34">
      <w:pPr>
        <w:jc w:val="both"/>
        <w:rPr>
          <w:spacing w:val="5"/>
          <w:kern w:val="1"/>
        </w:rPr>
      </w:pPr>
      <w:r w:rsidRPr="006C5B34">
        <w:rPr>
          <w:spacing w:val="5"/>
          <w:kern w:val="1"/>
        </w:rPr>
        <w:t xml:space="preserve">To </w:t>
      </w:r>
      <w:r w:rsidR="003152CE">
        <w:rPr>
          <w:spacing w:val="5"/>
          <w:kern w:val="1"/>
        </w:rPr>
        <w:t>as</w:t>
      </w:r>
      <w:r w:rsidRPr="006C5B34">
        <w:rPr>
          <w:spacing w:val="5"/>
          <w:kern w:val="1"/>
        </w:rPr>
        <w:t>semble two models, one for predicting genre based on image feature and one based on text features, we assign a 0.5 weight for each model. Therefore, our combined model will be (0.5* CNN)</w:t>
      </w:r>
      <w:r>
        <w:rPr>
          <w:spacing w:val="5"/>
          <w:kern w:val="1"/>
        </w:rPr>
        <w:t xml:space="preserve"> </w:t>
      </w:r>
      <w:r w:rsidRPr="006C5B34">
        <w:rPr>
          <w:spacing w:val="5"/>
          <w:kern w:val="1"/>
        </w:rPr>
        <w:t>+ (0.5*LSTM or Random Forest). As a result, for each movie, it had two kinds of input (poster images and movie overviews). We used two models to predict movie genre based on the probability of output for each genre. After that, we calculated the mean value of the results given by the two models. For each movie, we assign ‘1’ to that top two genres with the top highest mean probabilities of combined models and change others to ‘0’. That means, for each movie, our combined model gave it two best guesses about its genre with two highest probability.</w:t>
      </w:r>
    </w:p>
    <w:p w14:paraId="7395E88E" w14:textId="77777777" w:rsidR="003F7E1F" w:rsidRPr="006C5B34" w:rsidRDefault="003F7E1F">
      <w:pPr>
        <w:widowControl w:val="0"/>
        <w:autoSpaceDE w:val="0"/>
        <w:autoSpaceDN w:val="0"/>
        <w:adjustRightInd w:val="0"/>
        <w:spacing w:before="120" w:line="226" w:lineRule="auto"/>
        <w:jc w:val="both"/>
        <w:rPr>
          <w:spacing w:val="5"/>
          <w:kern w:val="1"/>
          <w:lang w:val="en-CA"/>
        </w:rPr>
      </w:pPr>
    </w:p>
    <w:p w14:paraId="360DF92A" w14:textId="2E351B6B" w:rsidR="002D0824" w:rsidRDefault="002D0824">
      <w:pPr>
        <w:widowControl w:val="0"/>
        <w:autoSpaceDE w:val="0"/>
        <w:autoSpaceDN w:val="0"/>
        <w:adjustRightInd w:val="0"/>
        <w:rPr>
          <w:b/>
          <w:bCs/>
          <w:spacing w:val="24"/>
          <w:kern w:val="1"/>
          <w:sz w:val="24"/>
          <w:szCs w:val="24"/>
          <w:lang w:eastAsia="zh-CN"/>
        </w:rPr>
      </w:pPr>
      <w:r>
        <w:rPr>
          <w:b/>
          <w:bCs/>
          <w:spacing w:val="24"/>
          <w:kern w:val="1"/>
          <w:sz w:val="24"/>
          <w:szCs w:val="24"/>
        </w:rPr>
        <w:t>6</w:t>
      </w:r>
      <w:r>
        <w:rPr>
          <w:b/>
          <w:bCs/>
          <w:spacing w:val="24"/>
          <w:kern w:val="1"/>
          <w:sz w:val="24"/>
          <w:szCs w:val="24"/>
        </w:rPr>
        <w:tab/>
      </w:r>
      <w:r w:rsidR="006C5B34">
        <w:rPr>
          <w:b/>
          <w:bCs/>
          <w:spacing w:val="24"/>
          <w:kern w:val="1"/>
          <w:sz w:val="24"/>
          <w:szCs w:val="24"/>
        </w:rPr>
        <w:t>Results</w:t>
      </w:r>
    </w:p>
    <w:p w14:paraId="71343A3D" w14:textId="73F7D6D4" w:rsidR="006C5B34" w:rsidRDefault="006C5B34" w:rsidP="006C5B34">
      <w:pPr>
        <w:jc w:val="both"/>
        <w:rPr>
          <w:spacing w:val="5"/>
          <w:kern w:val="1"/>
        </w:rPr>
      </w:pPr>
      <w:r w:rsidRPr="006C5B34">
        <w:rPr>
          <w:b/>
          <w:bCs/>
          <w:spacing w:val="5"/>
          <w:kern w:val="1"/>
        </w:rPr>
        <w:t xml:space="preserve">A. CNN Custom Architecture with movie poster images: </w:t>
      </w:r>
      <w:r w:rsidRPr="006C5B34">
        <w:rPr>
          <w:spacing w:val="5"/>
          <w:kern w:val="1"/>
        </w:rPr>
        <w:t>We trained our CNN custom architecture on a dataset with 30000 images in the training set with 8000 in the validation set for 20 epochs and tested our model on the test set of 4000 images. We used Hamming loss, percentage of predicting at least one genre, and percentage of predicting completely all genres to evaluate our custom model. Furthermore, we analy</w:t>
      </w:r>
      <w:r>
        <w:rPr>
          <w:spacing w:val="5"/>
          <w:kern w:val="1"/>
        </w:rPr>
        <w:t>z</w:t>
      </w:r>
      <w:r w:rsidRPr="006C5B34">
        <w:rPr>
          <w:spacing w:val="5"/>
          <w:kern w:val="1"/>
        </w:rPr>
        <w:t>ed which movie genres that our model performed well on by calculating F1, recall and precision metric. The table below presents the genres with the highest F1 score.</w:t>
      </w:r>
    </w:p>
    <w:p w14:paraId="05F96A7F" w14:textId="77777777" w:rsidR="006C5B34" w:rsidRDefault="006C5B34" w:rsidP="006C5B34">
      <w:pPr>
        <w:jc w:val="both"/>
        <w:rPr>
          <w:spacing w:val="5"/>
          <w:kern w:val="1"/>
        </w:rPr>
      </w:pPr>
    </w:p>
    <w:p w14:paraId="0A15D0F4" w14:textId="3E4DD760" w:rsidR="006C5B34" w:rsidRDefault="006C5B34" w:rsidP="006C5B34">
      <w:pPr>
        <w:jc w:val="center"/>
        <w:rPr>
          <w:spacing w:val="5"/>
          <w:kern w:val="1"/>
        </w:rPr>
      </w:pPr>
      <w:r>
        <w:rPr>
          <w:noProof/>
          <w:spacing w:val="5"/>
          <w:kern w:val="1"/>
        </w:rPr>
        <w:drawing>
          <wp:inline distT="0" distB="0" distL="0" distR="0" wp14:anchorId="4B4C54DE" wp14:editId="12D000BD">
            <wp:extent cx="2174008" cy="163781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9"/>
                    <a:stretch>
                      <a:fillRect/>
                    </a:stretch>
                  </pic:blipFill>
                  <pic:spPr>
                    <a:xfrm>
                      <a:off x="0" y="0"/>
                      <a:ext cx="2182256" cy="1644031"/>
                    </a:xfrm>
                    <a:prstGeom prst="rect">
                      <a:avLst/>
                    </a:prstGeom>
                  </pic:spPr>
                </pic:pic>
              </a:graphicData>
            </a:graphic>
          </wp:inline>
        </w:drawing>
      </w:r>
    </w:p>
    <w:p w14:paraId="2A8587C0" w14:textId="60485C78" w:rsidR="006C5B34" w:rsidRDefault="006C5B34" w:rsidP="006C5B3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53104A0C" w14:textId="77777777" w:rsidR="00DB4756" w:rsidRDefault="00DB4756" w:rsidP="006C5B34">
      <w:pPr>
        <w:widowControl w:val="0"/>
        <w:autoSpaceDE w:val="0"/>
        <w:autoSpaceDN w:val="0"/>
        <w:adjustRightInd w:val="0"/>
        <w:spacing w:before="120" w:line="226" w:lineRule="auto"/>
        <w:jc w:val="center"/>
        <w:rPr>
          <w:spacing w:val="5"/>
          <w:kern w:val="1"/>
        </w:rPr>
      </w:pPr>
    </w:p>
    <w:p w14:paraId="6BB4FC07" w14:textId="71F1C2F0" w:rsidR="00DB4756" w:rsidRDefault="00DB4756" w:rsidP="00DB4756">
      <w:pPr>
        <w:widowControl w:val="0"/>
        <w:autoSpaceDE w:val="0"/>
        <w:autoSpaceDN w:val="0"/>
        <w:adjustRightInd w:val="0"/>
        <w:spacing w:before="120" w:line="226" w:lineRule="auto"/>
        <w:jc w:val="center"/>
        <w:rPr>
          <w:spacing w:val="5"/>
          <w:kern w:val="1"/>
        </w:rPr>
      </w:pPr>
      <w:r>
        <w:rPr>
          <w:spacing w:val="5"/>
          <w:kern w:val="1"/>
        </w:rPr>
        <w:t>Table 1: Performance of CNN Model</w:t>
      </w:r>
    </w:p>
    <w:p w14:paraId="19357861" w14:textId="77777777" w:rsidR="00DB4756" w:rsidRDefault="00DB4756" w:rsidP="00DB4756">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2004"/>
        <w:gridCol w:w="1176"/>
        <w:gridCol w:w="1639"/>
      </w:tblGrid>
      <w:tr w:rsidR="00DB4756" w14:paraId="4D5FACF1" w14:textId="77777777" w:rsidTr="004D31F7">
        <w:trPr>
          <w:jc w:val="center"/>
        </w:trPr>
        <w:tc>
          <w:tcPr>
            <w:tcW w:w="4819" w:type="dxa"/>
            <w:gridSpan w:val="3"/>
            <w:tcBorders>
              <w:top w:val="single" w:sz="8" w:space="0" w:color="BFBFBF"/>
              <w:left w:val="single" w:sz="8" w:space="0" w:color="BFBFBF"/>
              <w:bottom w:val="single" w:sz="8" w:space="0" w:color="BFBFBF"/>
              <w:right w:val="single" w:sz="8" w:space="0" w:color="BFBFBF"/>
            </w:tcBorders>
            <w:vAlign w:val="center"/>
          </w:tcPr>
          <w:p w14:paraId="3357E101" w14:textId="77777777" w:rsidR="00DB4756" w:rsidRPr="006C5B34" w:rsidRDefault="00DB4756" w:rsidP="004D31F7">
            <w:pPr>
              <w:widowControl w:val="0"/>
              <w:autoSpaceDE w:val="0"/>
              <w:autoSpaceDN w:val="0"/>
              <w:adjustRightInd w:val="0"/>
              <w:spacing w:before="120" w:line="226" w:lineRule="auto"/>
              <w:jc w:val="center"/>
              <w:rPr>
                <w:b/>
                <w:bCs/>
                <w:spacing w:val="5"/>
                <w:kern w:val="1"/>
              </w:rPr>
            </w:pPr>
            <w:r w:rsidRPr="006C5B34">
              <w:rPr>
                <w:rFonts w:hint="eastAsia"/>
                <w:b/>
                <w:bCs/>
                <w:spacing w:val="5"/>
                <w:kern w:val="1"/>
              </w:rPr>
              <w:t>C</w:t>
            </w:r>
            <w:r w:rsidRPr="006C5B34">
              <w:rPr>
                <w:b/>
                <w:bCs/>
                <w:spacing w:val="5"/>
                <w:kern w:val="1"/>
              </w:rPr>
              <w:t>ustom CNN Performance</w:t>
            </w:r>
          </w:p>
        </w:tc>
      </w:tr>
      <w:tr w:rsidR="00DB4756" w14:paraId="52C72327" w14:textId="77777777" w:rsidTr="004D31F7">
        <w:trPr>
          <w:jc w:val="center"/>
        </w:trPr>
        <w:tc>
          <w:tcPr>
            <w:tcW w:w="2004" w:type="dxa"/>
            <w:tcBorders>
              <w:top w:val="single" w:sz="8" w:space="0" w:color="BFBFBF"/>
              <w:left w:val="single" w:sz="8" w:space="0" w:color="BFBFBF"/>
              <w:bottom w:val="single" w:sz="8" w:space="0" w:color="BFBFBF"/>
              <w:right w:val="single" w:sz="8" w:space="0" w:color="BFBFBF"/>
            </w:tcBorders>
            <w:vAlign w:val="center"/>
          </w:tcPr>
          <w:p w14:paraId="6A7A81A0" w14:textId="77777777" w:rsidR="00DB4756" w:rsidRDefault="00DB4756" w:rsidP="004D31F7">
            <w:pPr>
              <w:widowControl w:val="0"/>
              <w:autoSpaceDE w:val="0"/>
              <w:autoSpaceDN w:val="0"/>
              <w:adjustRightInd w:val="0"/>
              <w:spacing w:before="120" w:line="226" w:lineRule="auto"/>
              <w:jc w:val="center"/>
              <w:rPr>
                <w:spacing w:val="5"/>
                <w:kern w:val="1"/>
              </w:rPr>
            </w:pPr>
            <w:r>
              <w:rPr>
                <w:spacing w:val="5"/>
                <w:kern w:val="1"/>
              </w:rPr>
              <w:t>At Least One Match</w:t>
            </w:r>
          </w:p>
        </w:tc>
        <w:tc>
          <w:tcPr>
            <w:tcW w:w="1176" w:type="dxa"/>
            <w:tcBorders>
              <w:top w:val="single" w:sz="8" w:space="0" w:color="BFBFBF"/>
              <w:left w:val="single" w:sz="8" w:space="0" w:color="BFBFBF"/>
              <w:bottom w:val="single" w:sz="8" w:space="0" w:color="BFBFBF"/>
              <w:right w:val="single" w:sz="8" w:space="0" w:color="BFBFBF"/>
            </w:tcBorders>
            <w:vAlign w:val="center"/>
          </w:tcPr>
          <w:p w14:paraId="78CBBC6D" w14:textId="77777777" w:rsidR="00DB4756" w:rsidRDefault="00DB4756" w:rsidP="004D31F7">
            <w:pPr>
              <w:widowControl w:val="0"/>
              <w:autoSpaceDE w:val="0"/>
              <w:autoSpaceDN w:val="0"/>
              <w:adjustRightInd w:val="0"/>
              <w:spacing w:before="120" w:line="226" w:lineRule="auto"/>
              <w:jc w:val="center"/>
              <w:rPr>
                <w:spacing w:val="5"/>
                <w:kern w:val="1"/>
              </w:rPr>
            </w:pPr>
            <w:r>
              <w:rPr>
                <w:spacing w:val="5"/>
                <w:kern w:val="1"/>
              </w:rPr>
              <w:t>All Match</w:t>
            </w:r>
          </w:p>
        </w:tc>
        <w:tc>
          <w:tcPr>
            <w:tcW w:w="1639" w:type="dxa"/>
            <w:tcBorders>
              <w:top w:val="single" w:sz="8" w:space="0" w:color="BFBFBF"/>
              <w:left w:val="single" w:sz="8" w:space="0" w:color="BFBFBF"/>
              <w:bottom w:val="single" w:sz="8" w:space="0" w:color="BFBFBF"/>
              <w:right w:val="single" w:sz="8" w:space="0" w:color="BFBFBF"/>
            </w:tcBorders>
            <w:vAlign w:val="center"/>
          </w:tcPr>
          <w:p w14:paraId="3B08919E" w14:textId="77777777" w:rsidR="00DB4756" w:rsidRDefault="00DB4756" w:rsidP="004D31F7">
            <w:pPr>
              <w:widowControl w:val="0"/>
              <w:autoSpaceDE w:val="0"/>
              <w:autoSpaceDN w:val="0"/>
              <w:adjustRightInd w:val="0"/>
              <w:spacing w:before="120" w:line="226" w:lineRule="auto"/>
              <w:jc w:val="center"/>
              <w:rPr>
                <w:spacing w:val="5"/>
                <w:kern w:val="1"/>
              </w:rPr>
            </w:pPr>
            <w:r>
              <w:rPr>
                <w:spacing w:val="5"/>
                <w:kern w:val="1"/>
              </w:rPr>
              <w:t>Hamming Loss</w:t>
            </w:r>
          </w:p>
        </w:tc>
      </w:tr>
      <w:tr w:rsidR="00DB4756" w14:paraId="51DAAF5E" w14:textId="77777777" w:rsidTr="004D31F7">
        <w:trPr>
          <w:jc w:val="center"/>
        </w:trPr>
        <w:tc>
          <w:tcPr>
            <w:tcW w:w="2004" w:type="dxa"/>
            <w:tcBorders>
              <w:top w:val="single" w:sz="8" w:space="0" w:color="BFBFBF"/>
              <w:left w:val="single" w:sz="8" w:space="0" w:color="BFBFBF"/>
              <w:bottom w:val="single" w:sz="8" w:space="0" w:color="BFBFBF"/>
              <w:right w:val="single" w:sz="8" w:space="0" w:color="BFBFBF"/>
            </w:tcBorders>
            <w:vAlign w:val="center"/>
          </w:tcPr>
          <w:p w14:paraId="3C9C7752" w14:textId="77777777" w:rsidR="00DB4756" w:rsidRDefault="00DB4756" w:rsidP="004D31F7">
            <w:pPr>
              <w:widowControl w:val="0"/>
              <w:autoSpaceDE w:val="0"/>
              <w:autoSpaceDN w:val="0"/>
              <w:adjustRightInd w:val="0"/>
              <w:spacing w:before="120" w:line="226" w:lineRule="auto"/>
              <w:jc w:val="center"/>
              <w:rPr>
                <w:spacing w:val="5"/>
                <w:kern w:val="1"/>
              </w:rPr>
            </w:pPr>
            <w:r>
              <w:rPr>
                <w:spacing w:val="5"/>
                <w:kern w:val="1"/>
              </w:rPr>
              <w:t>58.384%</w:t>
            </w:r>
          </w:p>
        </w:tc>
        <w:tc>
          <w:tcPr>
            <w:tcW w:w="1176" w:type="dxa"/>
            <w:tcBorders>
              <w:top w:val="single" w:sz="8" w:space="0" w:color="BFBFBF"/>
              <w:left w:val="single" w:sz="8" w:space="0" w:color="BFBFBF"/>
              <w:bottom w:val="single" w:sz="8" w:space="0" w:color="BFBFBF"/>
              <w:right w:val="single" w:sz="8" w:space="0" w:color="BFBFBF"/>
            </w:tcBorders>
            <w:vAlign w:val="center"/>
          </w:tcPr>
          <w:p w14:paraId="599A4AB2" w14:textId="77777777" w:rsidR="00DB4756" w:rsidRDefault="00DB4756" w:rsidP="004D31F7">
            <w:pPr>
              <w:widowControl w:val="0"/>
              <w:autoSpaceDE w:val="0"/>
              <w:autoSpaceDN w:val="0"/>
              <w:adjustRightInd w:val="0"/>
              <w:spacing w:before="120" w:line="226" w:lineRule="auto"/>
              <w:jc w:val="center"/>
              <w:rPr>
                <w:spacing w:val="5"/>
                <w:kern w:val="1"/>
              </w:rPr>
            </w:pPr>
            <w:r>
              <w:rPr>
                <w:spacing w:val="5"/>
                <w:kern w:val="1"/>
              </w:rPr>
              <w:t>10.384%</w:t>
            </w:r>
          </w:p>
        </w:tc>
        <w:tc>
          <w:tcPr>
            <w:tcW w:w="1639" w:type="dxa"/>
            <w:tcBorders>
              <w:top w:val="single" w:sz="8" w:space="0" w:color="BFBFBF"/>
              <w:left w:val="single" w:sz="8" w:space="0" w:color="BFBFBF"/>
              <w:bottom w:val="single" w:sz="8" w:space="0" w:color="BFBFBF"/>
              <w:right w:val="single" w:sz="8" w:space="0" w:color="BFBFBF"/>
            </w:tcBorders>
            <w:vAlign w:val="center"/>
          </w:tcPr>
          <w:p w14:paraId="0F307A90" w14:textId="77777777" w:rsidR="00DB4756" w:rsidRDefault="00DB4756" w:rsidP="004D31F7">
            <w:pPr>
              <w:widowControl w:val="0"/>
              <w:autoSpaceDE w:val="0"/>
              <w:autoSpaceDN w:val="0"/>
              <w:adjustRightInd w:val="0"/>
              <w:spacing w:before="120" w:line="226" w:lineRule="auto"/>
              <w:jc w:val="center"/>
              <w:rPr>
                <w:spacing w:val="5"/>
                <w:kern w:val="1"/>
              </w:rPr>
            </w:pPr>
            <w:r>
              <w:rPr>
                <w:spacing w:val="5"/>
                <w:kern w:val="1"/>
              </w:rPr>
              <w:t>0.110</w:t>
            </w:r>
          </w:p>
        </w:tc>
      </w:tr>
    </w:tbl>
    <w:p w14:paraId="48500DF9" w14:textId="77777777" w:rsidR="006C5B34" w:rsidRPr="006C5B34" w:rsidRDefault="006C5B34" w:rsidP="006C5B34">
      <w:pPr>
        <w:jc w:val="both"/>
        <w:rPr>
          <w:spacing w:val="5"/>
          <w:kern w:val="1"/>
        </w:rPr>
      </w:pPr>
    </w:p>
    <w:p w14:paraId="261BD4E9" w14:textId="24BC9C10" w:rsidR="006C5B34" w:rsidRDefault="006C5B34" w:rsidP="006C5B34">
      <w:pPr>
        <w:widowControl w:val="0"/>
        <w:autoSpaceDE w:val="0"/>
        <w:autoSpaceDN w:val="0"/>
        <w:adjustRightInd w:val="0"/>
        <w:spacing w:before="120" w:line="226" w:lineRule="auto"/>
        <w:jc w:val="center"/>
        <w:rPr>
          <w:spacing w:val="5"/>
          <w:kern w:val="1"/>
        </w:rPr>
      </w:pPr>
      <w:bookmarkStart w:id="0" w:name="OLE_LINK1"/>
      <w:bookmarkStart w:id="1" w:name="OLE_LINK2"/>
      <w:r>
        <w:rPr>
          <w:spacing w:val="5"/>
          <w:kern w:val="1"/>
        </w:rPr>
        <w:t xml:space="preserve">Table </w:t>
      </w:r>
      <w:r w:rsidR="00DB4756">
        <w:rPr>
          <w:spacing w:val="5"/>
          <w:kern w:val="1"/>
        </w:rPr>
        <w:t>2</w:t>
      </w:r>
      <w:r>
        <w:rPr>
          <w:spacing w:val="5"/>
          <w:kern w:val="1"/>
        </w:rPr>
        <w:t xml:space="preserve">: </w:t>
      </w:r>
      <w:r w:rsidR="00DB4756">
        <w:rPr>
          <w:spacing w:val="5"/>
          <w:kern w:val="1"/>
        </w:rPr>
        <w:t>Performance</w:t>
      </w:r>
      <w:r>
        <w:rPr>
          <w:spacing w:val="5"/>
          <w:kern w:val="1"/>
        </w:rPr>
        <w:t xml:space="preserve"> of CNN Model</w:t>
      </w:r>
      <w:r w:rsidR="00DB4756">
        <w:rPr>
          <w:spacing w:val="5"/>
          <w:kern w:val="1"/>
        </w:rPr>
        <w:t xml:space="preserve"> on </w:t>
      </w:r>
      <w:r w:rsidR="00037CC6">
        <w:rPr>
          <w:spacing w:val="5"/>
          <w:kern w:val="1"/>
        </w:rPr>
        <w:t xml:space="preserve">different </w:t>
      </w:r>
      <w:r w:rsidR="00DB4756">
        <w:rPr>
          <w:spacing w:val="5"/>
          <w:kern w:val="1"/>
        </w:rPr>
        <w:t>genres</w:t>
      </w:r>
    </w:p>
    <w:p w14:paraId="14C3BB73" w14:textId="77777777" w:rsidR="006C5B34" w:rsidRDefault="006C5B34" w:rsidP="006C5B34">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193"/>
        <w:gridCol w:w="689"/>
        <w:gridCol w:w="851"/>
        <w:gridCol w:w="1134"/>
        <w:gridCol w:w="992"/>
      </w:tblGrid>
      <w:tr w:rsidR="006C5B34" w14:paraId="2D7894DF" w14:textId="77777777" w:rsidTr="003B536A">
        <w:trPr>
          <w:trHeight w:val="400"/>
          <w:jc w:val="center"/>
        </w:trPr>
        <w:tc>
          <w:tcPr>
            <w:tcW w:w="4859" w:type="dxa"/>
            <w:gridSpan w:val="5"/>
            <w:tcBorders>
              <w:top w:val="single" w:sz="8" w:space="0" w:color="BFBFBF"/>
              <w:left w:val="single" w:sz="8" w:space="0" w:color="BFBFBF"/>
              <w:bottom w:val="single" w:sz="6" w:space="0" w:color="BFBFBF"/>
              <w:right w:val="single" w:sz="8" w:space="0" w:color="BFBFBF"/>
            </w:tcBorders>
            <w:vAlign w:val="center"/>
          </w:tcPr>
          <w:p w14:paraId="06B6CA39" w14:textId="77777777" w:rsidR="006C5B34" w:rsidRDefault="006C5B34" w:rsidP="006C5B34">
            <w:pPr>
              <w:widowControl w:val="0"/>
              <w:autoSpaceDE w:val="0"/>
              <w:autoSpaceDN w:val="0"/>
              <w:adjustRightInd w:val="0"/>
              <w:jc w:val="center"/>
              <w:rPr>
                <w:b/>
                <w:bCs/>
                <w:spacing w:val="5"/>
                <w:kern w:val="1"/>
              </w:rPr>
            </w:pPr>
            <w:r>
              <w:rPr>
                <w:b/>
                <w:bCs/>
                <w:spacing w:val="5"/>
                <w:kern w:val="1"/>
              </w:rPr>
              <w:t>Single Model: Custom CNN on movie posters</w:t>
            </w:r>
          </w:p>
        </w:tc>
      </w:tr>
      <w:tr w:rsidR="006C5B34" w14:paraId="2034EF68" w14:textId="77777777" w:rsidTr="006C5B34">
        <w:trPr>
          <w:jc w:val="center"/>
        </w:trPr>
        <w:tc>
          <w:tcPr>
            <w:tcW w:w="1193" w:type="dxa"/>
            <w:tcBorders>
              <w:top w:val="single" w:sz="8" w:space="0" w:color="BFBFBF"/>
              <w:left w:val="single" w:sz="8" w:space="0" w:color="BFBFBF"/>
              <w:bottom w:val="single" w:sz="8" w:space="0" w:color="BFBFBF"/>
              <w:right w:val="single" w:sz="8" w:space="0" w:color="BFBFBF"/>
            </w:tcBorders>
            <w:vAlign w:val="center"/>
          </w:tcPr>
          <w:p w14:paraId="05F3F047" w14:textId="77777777" w:rsidR="006C5B34" w:rsidRDefault="006C5B34" w:rsidP="006C5B34">
            <w:pPr>
              <w:widowControl w:val="0"/>
              <w:autoSpaceDE w:val="0"/>
              <w:autoSpaceDN w:val="0"/>
              <w:adjustRightInd w:val="0"/>
              <w:spacing w:before="120" w:line="226" w:lineRule="auto"/>
              <w:jc w:val="center"/>
              <w:rPr>
                <w:spacing w:val="5"/>
                <w:kern w:val="1"/>
              </w:rPr>
            </w:pPr>
            <w:r>
              <w:rPr>
                <w:spacing w:val="5"/>
                <w:kern w:val="1"/>
              </w:rPr>
              <w:t>Genre</w:t>
            </w:r>
          </w:p>
        </w:tc>
        <w:tc>
          <w:tcPr>
            <w:tcW w:w="689" w:type="dxa"/>
            <w:tcBorders>
              <w:top w:val="single" w:sz="8" w:space="0" w:color="BFBFBF"/>
              <w:left w:val="single" w:sz="8" w:space="0" w:color="BFBFBF"/>
              <w:bottom w:val="single" w:sz="8" w:space="0" w:color="BFBFBF"/>
              <w:right w:val="single" w:sz="8" w:space="0" w:color="BFBFBF"/>
            </w:tcBorders>
            <w:vAlign w:val="center"/>
          </w:tcPr>
          <w:p w14:paraId="7A558F48" w14:textId="77777777" w:rsidR="006C5B34" w:rsidRDefault="006C5B34" w:rsidP="006C5B34">
            <w:pPr>
              <w:widowControl w:val="0"/>
              <w:autoSpaceDE w:val="0"/>
              <w:autoSpaceDN w:val="0"/>
              <w:adjustRightInd w:val="0"/>
              <w:spacing w:before="120" w:line="226" w:lineRule="auto"/>
              <w:jc w:val="center"/>
              <w:rPr>
                <w:spacing w:val="5"/>
                <w:kern w:val="1"/>
              </w:rPr>
            </w:pPr>
            <w:r>
              <w:rPr>
                <w:spacing w:val="5"/>
                <w:kern w:val="1"/>
              </w:rPr>
              <w:t>F1</w:t>
            </w:r>
          </w:p>
        </w:tc>
        <w:tc>
          <w:tcPr>
            <w:tcW w:w="851" w:type="dxa"/>
            <w:tcBorders>
              <w:top w:val="single" w:sz="8" w:space="0" w:color="BFBFBF"/>
              <w:left w:val="single" w:sz="8" w:space="0" w:color="BFBFBF"/>
              <w:bottom w:val="single" w:sz="8" w:space="0" w:color="BFBFBF"/>
              <w:right w:val="single" w:sz="8" w:space="0" w:color="BFBFBF"/>
            </w:tcBorders>
            <w:vAlign w:val="center"/>
          </w:tcPr>
          <w:p w14:paraId="3F66C5E7" w14:textId="77777777" w:rsidR="006C5B34" w:rsidRDefault="006C5B34" w:rsidP="006C5B34">
            <w:pPr>
              <w:widowControl w:val="0"/>
              <w:autoSpaceDE w:val="0"/>
              <w:autoSpaceDN w:val="0"/>
              <w:adjustRightInd w:val="0"/>
              <w:spacing w:before="120" w:line="226" w:lineRule="auto"/>
              <w:jc w:val="center"/>
              <w:rPr>
                <w:spacing w:val="5"/>
                <w:kern w:val="1"/>
              </w:rPr>
            </w:pPr>
            <w:r>
              <w:rPr>
                <w:rFonts w:hint="eastAsia"/>
                <w:spacing w:val="5"/>
                <w:kern w:val="1"/>
              </w:rPr>
              <w:t>R</w:t>
            </w:r>
            <w:r>
              <w:rPr>
                <w:spacing w:val="5"/>
                <w:kern w:val="1"/>
              </w:rPr>
              <w:t>ecall</w:t>
            </w:r>
          </w:p>
        </w:tc>
        <w:tc>
          <w:tcPr>
            <w:tcW w:w="1134" w:type="dxa"/>
            <w:tcBorders>
              <w:top w:val="single" w:sz="8" w:space="0" w:color="BFBFBF"/>
              <w:left w:val="single" w:sz="8" w:space="0" w:color="BFBFBF"/>
              <w:bottom w:val="single" w:sz="8" w:space="0" w:color="BFBFBF"/>
              <w:right w:val="single" w:sz="8" w:space="0" w:color="BFBFBF"/>
            </w:tcBorders>
            <w:vAlign w:val="center"/>
          </w:tcPr>
          <w:p w14:paraId="64C2F56C" w14:textId="77777777" w:rsidR="006C5B34" w:rsidRDefault="006C5B34" w:rsidP="006C5B34">
            <w:pPr>
              <w:widowControl w:val="0"/>
              <w:autoSpaceDE w:val="0"/>
              <w:autoSpaceDN w:val="0"/>
              <w:adjustRightInd w:val="0"/>
              <w:spacing w:before="120" w:line="226" w:lineRule="auto"/>
              <w:jc w:val="center"/>
              <w:rPr>
                <w:spacing w:val="5"/>
                <w:kern w:val="1"/>
              </w:rPr>
            </w:pPr>
            <w:r>
              <w:rPr>
                <w:rFonts w:hint="eastAsia"/>
                <w:spacing w:val="5"/>
                <w:kern w:val="1"/>
              </w:rPr>
              <w:t>P</w:t>
            </w:r>
            <w:r>
              <w:rPr>
                <w:spacing w:val="5"/>
                <w:kern w:val="1"/>
              </w:rPr>
              <w:t>recision</w:t>
            </w:r>
          </w:p>
        </w:tc>
        <w:tc>
          <w:tcPr>
            <w:tcW w:w="992" w:type="dxa"/>
            <w:tcBorders>
              <w:top w:val="single" w:sz="8" w:space="0" w:color="BFBFBF"/>
              <w:left w:val="single" w:sz="8" w:space="0" w:color="BFBFBF"/>
              <w:bottom w:val="single" w:sz="8" w:space="0" w:color="BFBFBF"/>
              <w:right w:val="single" w:sz="8" w:space="0" w:color="BFBFBF"/>
            </w:tcBorders>
            <w:vAlign w:val="center"/>
          </w:tcPr>
          <w:p w14:paraId="264E2D84" w14:textId="77777777" w:rsidR="006C5B34" w:rsidRDefault="006C5B34" w:rsidP="006C5B34">
            <w:pPr>
              <w:widowControl w:val="0"/>
              <w:autoSpaceDE w:val="0"/>
              <w:autoSpaceDN w:val="0"/>
              <w:adjustRightInd w:val="0"/>
              <w:spacing w:before="120" w:line="226" w:lineRule="auto"/>
              <w:jc w:val="center"/>
              <w:rPr>
                <w:spacing w:val="5"/>
                <w:kern w:val="1"/>
              </w:rPr>
            </w:pPr>
            <w:r>
              <w:rPr>
                <w:rFonts w:hint="eastAsia"/>
                <w:spacing w:val="5"/>
                <w:kern w:val="1"/>
              </w:rPr>
              <w:t>N</w:t>
            </w:r>
            <w:r>
              <w:rPr>
                <w:spacing w:val="5"/>
                <w:kern w:val="1"/>
              </w:rPr>
              <w:t>umber</w:t>
            </w:r>
          </w:p>
        </w:tc>
      </w:tr>
      <w:tr w:rsidR="006C5B34" w14:paraId="57E95E97" w14:textId="77777777" w:rsidTr="006C5B34">
        <w:trPr>
          <w:jc w:val="center"/>
        </w:trPr>
        <w:tc>
          <w:tcPr>
            <w:tcW w:w="1193" w:type="dxa"/>
            <w:tcBorders>
              <w:top w:val="single" w:sz="8" w:space="0" w:color="BFBFBF"/>
              <w:left w:val="single" w:sz="8" w:space="0" w:color="BFBFBF"/>
              <w:bottom w:val="single" w:sz="8" w:space="0" w:color="BFBFBF"/>
              <w:right w:val="single" w:sz="8" w:space="0" w:color="BFBFBF"/>
            </w:tcBorders>
            <w:vAlign w:val="center"/>
          </w:tcPr>
          <w:p w14:paraId="29D12314" w14:textId="77777777" w:rsidR="006C5B34" w:rsidRDefault="006C5B34" w:rsidP="006C5B34">
            <w:pPr>
              <w:widowControl w:val="0"/>
              <w:autoSpaceDE w:val="0"/>
              <w:autoSpaceDN w:val="0"/>
              <w:adjustRightInd w:val="0"/>
              <w:spacing w:line="226" w:lineRule="auto"/>
              <w:jc w:val="center"/>
              <w:rPr>
                <w:spacing w:val="5"/>
                <w:kern w:val="1"/>
              </w:rPr>
            </w:pPr>
            <w:r>
              <w:rPr>
                <w:spacing w:val="5"/>
                <w:kern w:val="1"/>
              </w:rPr>
              <w:t>Drama</w:t>
            </w:r>
          </w:p>
        </w:tc>
        <w:tc>
          <w:tcPr>
            <w:tcW w:w="689" w:type="dxa"/>
            <w:tcBorders>
              <w:top w:val="single" w:sz="8" w:space="0" w:color="BFBFBF"/>
              <w:left w:val="single" w:sz="8" w:space="0" w:color="BFBFBF"/>
              <w:bottom w:val="single" w:sz="8" w:space="0" w:color="BFBFBF"/>
              <w:right w:val="single" w:sz="8" w:space="0" w:color="BFBFBF"/>
            </w:tcBorders>
            <w:vAlign w:val="center"/>
          </w:tcPr>
          <w:p w14:paraId="573B75E1"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.53</w:t>
            </w:r>
          </w:p>
        </w:tc>
        <w:tc>
          <w:tcPr>
            <w:tcW w:w="851" w:type="dxa"/>
            <w:tcBorders>
              <w:top w:val="single" w:sz="8" w:space="0" w:color="BFBFBF"/>
              <w:left w:val="single" w:sz="8" w:space="0" w:color="BFBFBF"/>
              <w:bottom w:val="single" w:sz="8" w:space="0" w:color="BFBFBF"/>
              <w:right w:val="single" w:sz="8" w:space="0" w:color="BFBFBF"/>
            </w:tcBorders>
            <w:vAlign w:val="center"/>
          </w:tcPr>
          <w:p w14:paraId="1F261ABF"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.42</w:t>
            </w:r>
          </w:p>
        </w:tc>
        <w:tc>
          <w:tcPr>
            <w:tcW w:w="1134" w:type="dxa"/>
            <w:tcBorders>
              <w:top w:val="single" w:sz="8" w:space="0" w:color="BFBFBF"/>
              <w:left w:val="single" w:sz="8" w:space="0" w:color="BFBFBF"/>
              <w:bottom w:val="single" w:sz="8" w:space="0" w:color="BFBFBF"/>
              <w:right w:val="single" w:sz="8" w:space="0" w:color="BFBFBF"/>
            </w:tcBorders>
            <w:vAlign w:val="center"/>
          </w:tcPr>
          <w:p w14:paraId="13DCDB58"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.70</w:t>
            </w:r>
          </w:p>
        </w:tc>
        <w:tc>
          <w:tcPr>
            <w:tcW w:w="992" w:type="dxa"/>
            <w:tcBorders>
              <w:top w:val="single" w:sz="8" w:space="0" w:color="BFBFBF"/>
              <w:left w:val="single" w:sz="8" w:space="0" w:color="BFBFBF"/>
              <w:bottom w:val="single" w:sz="8" w:space="0" w:color="BFBFBF"/>
              <w:right w:val="single" w:sz="8" w:space="0" w:color="BFBFBF"/>
            </w:tcBorders>
            <w:vAlign w:val="center"/>
          </w:tcPr>
          <w:p w14:paraId="1AD77D29"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2</w:t>
            </w:r>
            <w:r>
              <w:rPr>
                <w:spacing w:val="5"/>
                <w:kern w:val="1"/>
              </w:rPr>
              <w:t>0170</w:t>
            </w:r>
          </w:p>
        </w:tc>
      </w:tr>
      <w:tr w:rsidR="006C5B34" w14:paraId="72AF56C2" w14:textId="77777777" w:rsidTr="006C5B34">
        <w:trPr>
          <w:jc w:val="center"/>
        </w:trPr>
        <w:tc>
          <w:tcPr>
            <w:tcW w:w="1193" w:type="dxa"/>
            <w:tcBorders>
              <w:top w:val="single" w:sz="8" w:space="0" w:color="BFBFBF"/>
              <w:left w:val="single" w:sz="8" w:space="0" w:color="BFBFBF"/>
              <w:bottom w:val="single" w:sz="8" w:space="0" w:color="BFBFBF"/>
              <w:right w:val="single" w:sz="8" w:space="0" w:color="BFBFBF"/>
            </w:tcBorders>
            <w:vAlign w:val="center"/>
          </w:tcPr>
          <w:p w14:paraId="2EDEB8BF" w14:textId="77777777" w:rsidR="006C5B34" w:rsidRDefault="006C5B34" w:rsidP="006C5B34">
            <w:pPr>
              <w:widowControl w:val="0"/>
              <w:autoSpaceDE w:val="0"/>
              <w:autoSpaceDN w:val="0"/>
              <w:adjustRightInd w:val="0"/>
              <w:spacing w:line="226" w:lineRule="auto"/>
              <w:jc w:val="center"/>
              <w:rPr>
                <w:spacing w:val="5"/>
                <w:kern w:val="1"/>
              </w:rPr>
            </w:pPr>
            <w:r>
              <w:rPr>
                <w:spacing w:val="5"/>
                <w:kern w:val="1"/>
              </w:rPr>
              <w:t>Thriller</w:t>
            </w:r>
          </w:p>
        </w:tc>
        <w:tc>
          <w:tcPr>
            <w:tcW w:w="689" w:type="dxa"/>
            <w:tcBorders>
              <w:top w:val="single" w:sz="8" w:space="0" w:color="BFBFBF"/>
              <w:left w:val="single" w:sz="8" w:space="0" w:color="BFBFBF"/>
              <w:bottom w:val="single" w:sz="8" w:space="0" w:color="BFBFBF"/>
              <w:right w:val="single" w:sz="8" w:space="0" w:color="BFBFBF"/>
            </w:tcBorders>
            <w:vAlign w:val="center"/>
          </w:tcPr>
          <w:p w14:paraId="316254D3"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.30</w:t>
            </w:r>
          </w:p>
        </w:tc>
        <w:tc>
          <w:tcPr>
            <w:tcW w:w="851" w:type="dxa"/>
            <w:tcBorders>
              <w:top w:val="single" w:sz="8" w:space="0" w:color="BFBFBF"/>
              <w:left w:val="single" w:sz="8" w:space="0" w:color="BFBFBF"/>
              <w:bottom w:val="single" w:sz="8" w:space="0" w:color="BFBFBF"/>
              <w:right w:val="single" w:sz="8" w:space="0" w:color="BFBFBF"/>
            </w:tcBorders>
            <w:vAlign w:val="center"/>
          </w:tcPr>
          <w:p w14:paraId="245CE989"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.39</w:t>
            </w:r>
          </w:p>
        </w:tc>
        <w:tc>
          <w:tcPr>
            <w:tcW w:w="1134" w:type="dxa"/>
            <w:tcBorders>
              <w:top w:val="single" w:sz="8" w:space="0" w:color="BFBFBF"/>
              <w:left w:val="single" w:sz="8" w:space="0" w:color="BFBFBF"/>
              <w:bottom w:val="single" w:sz="8" w:space="0" w:color="BFBFBF"/>
              <w:right w:val="single" w:sz="8" w:space="0" w:color="BFBFBF"/>
            </w:tcBorders>
            <w:vAlign w:val="center"/>
          </w:tcPr>
          <w:p w14:paraId="1B78002B"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.25</w:t>
            </w:r>
          </w:p>
        </w:tc>
        <w:tc>
          <w:tcPr>
            <w:tcW w:w="992" w:type="dxa"/>
            <w:tcBorders>
              <w:top w:val="single" w:sz="8" w:space="0" w:color="BFBFBF"/>
              <w:left w:val="single" w:sz="8" w:space="0" w:color="BFBFBF"/>
              <w:bottom w:val="single" w:sz="8" w:space="0" w:color="BFBFBF"/>
              <w:right w:val="single" w:sz="8" w:space="0" w:color="BFBFBF"/>
            </w:tcBorders>
            <w:vAlign w:val="center"/>
          </w:tcPr>
          <w:p w14:paraId="65AB2B77"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7</w:t>
            </w:r>
            <w:r>
              <w:rPr>
                <w:spacing w:val="5"/>
                <w:kern w:val="1"/>
              </w:rPr>
              <w:t>600</w:t>
            </w:r>
          </w:p>
        </w:tc>
      </w:tr>
      <w:tr w:rsidR="006C5B34" w14:paraId="086308A9" w14:textId="77777777" w:rsidTr="006C5B34">
        <w:trPr>
          <w:jc w:val="center"/>
        </w:trPr>
        <w:tc>
          <w:tcPr>
            <w:tcW w:w="1193" w:type="dxa"/>
            <w:tcBorders>
              <w:top w:val="single" w:sz="8" w:space="0" w:color="BFBFBF"/>
              <w:left w:val="single" w:sz="8" w:space="0" w:color="BFBFBF"/>
              <w:bottom w:val="single" w:sz="8" w:space="0" w:color="BFBFBF"/>
              <w:right w:val="single" w:sz="8" w:space="0" w:color="BFBFBF"/>
            </w:tcBorders>
            <w:vAlign w:val="center"/>
          </w:tcPr>
          <w:p w14:paraId="4BA04B35"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C</w:t>
            </w:r>
            <w:r>
              <w:rPr>
                <w:spacing w:val="5"/>
                <w:kern w:val="1"/>
              </w:rPr>
              <w:t>omedy</w:t>
            </w:r>
          </w:p>
        </w:tc>
        <w:tc>
          <w:tcPr>
            <w:tcW w:w="689" w:type="dxa"/>
            <w:tcBorders>
              <w:top w:val="single" w:sz="8" w:space="0" w:color="BFBFBF"/>
              <w:left w:val="single" w:sz="8" w:space="0" w:color="BFBFBF"/>
              <w:bottom w:val="single" w:sz="8" w:space="0" w:color="BFBFBF"/>
              <w:right w:val="single" w:sz="8" w:space="0" w:color="BFBFBF"/>
            </w:tcBorders>
            <w:vAlign w:val="center"/>
          </w:tcPr>
          <w:p w14:paraId="5F721E79"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.21</w:t>
            </w:r>
          </w:p>
        </w:tc>
        <w:tc>
          <w:tcPr>
            <w:tcW w:w="851" w:type="dxa"/>
            <w:tcBorders>
              <w:top w:val="single" w:sz="8" w:space="0" w:color="BFBFBF"/>
              <w:left w:val="single" w:sz="8" w:space="0" w:color="BFBFBF"/>
              <w:bottom w:val="single" w:sz="8" w:space="0" w:color="BFBFBF"/>
              <w:right w:val="single" w:sz="8" w:space="0" w:color="BFBFBF"/>
            </w:tcBorders>
            <w:vAlign w:val="center"/>
          </w:tcPr>
          <w:p w14:paraId="3807E937"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.19</w:t>
            </w:r>
          </w:p>
        </w:tc>
        <w:tc>
          <w:tcPr>
            <w:tcW w:w="1134" w:type="dxa"/>
            <w:tcBorders>
              <w:top w:val="single" w:sz="8" w:space="0" w:color="BFBFBF"/>
              <w:left w:val="single" w:sz="8" w:space="0" w:color="BFBFBF"/>
              <w:bottom w:val="single" w:sz="8" w:space="0" w:color="BFBFBF"/>
              <w:right w:val="single" w:sz="8" w:space="0" w:color="BFBFBF"/>
            </w:tcBorders>
            <w:vAlign w:val="center"/>
          </w:tcPr>
          <w:p w14:paraId="228AB3FB"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.22</w:t>
            </w:r>
          </w:p>
        </w:tc>
        <w:tc>
          <w:tcPr>
            <w:tcW w:w="992" w:type="dxa"/>
            <w:tcBorders>
              <w:top w:val="single" w:sz="8" w:space="0" w:color="BFBFBF"/>
              <w:left w:val="single" w:sz="8" w:space="0" w:color="BFBFBF"/>
              <w:bottom w:val="single" w:sz="8" w:space="0" w:color="BFBFBF"/>
              <w:right w:val="single" w:sz="8" w:space="0" w:color="BFBFBF"/>
            </w:tcBorders>
            <w:vAlign w:val="center"/>
          </w:tcPr>
          <w:p w14:paraId="3E276539"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1</w:t>
            </w:r>
            <w:r>
              <w:rPr>
                <w:spacing w:val="5"/>
                <w:kern w:val="1"/>
              </w:rPr>
              <w:t>3131</w:t>
            </w:r>
          </w:p>
        </w:tc>
      </w:tr>
      <w:tr w:rsidR="006C5B34" w14:paraId="0ECCC881" w14:textId="77777777" w:rsidTr="006C5B34">
        <w:trPr>
          <w:jc w:val="center"/>
        </w:trPr>
        <w:tc>
          <w:tcPr>
            <w:tcW w:w="1193" w:type="dxa"/>
            <w:tcBorders>
              <w:top w:val="single" w:sz="8" w:space="0" w:color="BFBFBF"/>
              <w:left w:val="single" w:sz="8" w:space="0" w:color="BFBFBF"/>
              <w:bottom w:val="single" w:sz="8" w:space="0" w:color="BFBFBF"/>
              <w:right w:val="single" w:sz="8" w:space="0" w:color="BFBFBF"/>
            </w:tcBorders>
            <w:vAlign w:val="center"/>
          </w:tcPr>
          <w:p w14:paraId="5A5003C6"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A</w:t>
            </w:r>
            <w:r>
              <w:rPr>
                <w:spacing w:val="5"/>
                <w:kern w:val="1"/>
              </w:rPr>
              <w:t>nimation</w:t>
            </w:r>
          </w:p>
        </w:tc>
        <w:tc>
          <w:tcPr>
            <w:tcW w:w="689" w:type="dxa"/>
            <w:tcBorders>
              <w:top w:val="single" w:sz="8" w:space="0" w:color="BFBFBF"/>
              <w:left w:val="single" w:sz="8" w:space="0" w:color="BFBFBF"/>
              <w:bottom w:val="single" w:sz="8" w:space="0" w:color="BFBFBF"/>
              <w:right w:val="single" w:sz="8" w:space="0" w:color="BFBFBF"/>
            </w:tcBorders>
            <w:vAlign w:val="center"/>
          </w:tcPr>
          <w:p w14:paraId="4AADAE9A"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.20</w:t>
            </w:r>
          </w:p>
        </w:tc>
        <w:tc>
          <w:tcPr>
            <w:tcW w:w="851" w:type="dxa"/>
            <w:tcBorders>
              <w:top w:val="single" w:sz="8" w:space="0" w:color="BFBFBF"/>
              <w:left w:val="single" w:sz="8" w:space="0" w:color="BFBFBF"/>
              <w:bottom w:val="single" w:sz="8" w:space="0" w:color="BFBFBF"/>
              <w:right w:val="single" w:sz="8" w:space="0" w:color="BFBFBF"/>
            </w:tcBorders>
            <w:vAlign w:val="center"/>
          </w:tcPr>
          <w:p w14:paraId="04102476"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.24</w:t>
            </w:r>
          </w:p>
        </w:tc>
        <w:tc>
          <w:tcPr>
            <w:tcW w:w="1134" w:type="dxa"/>
            <w:tcBorders>
              <w:top w:val="single" w:sz="8" w:space="0" w:color="BFBFBF"/>
              <w:left w:val="single" w:sz="8" w:space="0" w:color="BFBFBF"/>
              <w:bottom w:val="single" w:sz="8" w:space="0" w:color="BFBFBF"/>
              <w:right w:val="single" w:sz="8" w:space="0" w:color="BFBFBF"/>
            </w:tcBorders>
            <w:vAlign w:val="center"/>
          </w:tcPr>
          <w:p w14:paraId="7A538686"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.17</w:t>
            </w:r>
          </w:p>
        </w:tc>
        <w:tc>
          <w:tcPr>
            <w:tcW w:w="992" w:type="dxa"/>
            <w:tcBorders>
              <w:top w:val="single" w:sz="8" w:space="0" w:color="BFBFBF"/>
              <w:left w:val="single" w:sz="8" w:space="0" w:color="BFBFBF"/>
              <w:bottom w:val="single" w:sz="8" w:space="0" w:color="BFBFBF"/>
              <w:right w:val="single" w:sz="8" w:space="0" w:color="BFBFBF"/>
            </w:tcBorders>
            <w:vAlign w:val="center"/>
          </w:tcPr>
          <w:p w14:paraId="715CC3B4"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1</w:t>
            </w:r>
            <w:r>
              <w:rPr>
                <w:spacing w:val="5"/>
                <w:kern w:val="1"/>
              </w:rPr>
              <w:t>919</w:t>
            </w:r>
          </w:p>
        </w:tc>
      </w:tr>
      <w:tr w:rsidR="006C5B34" w14:paraId="61EC1963" w14:textId="77777777" w:rsidTr="006C5B34">
        <w:trPr>
          <w:jc w:val="center"/>
        </w:trPr>
        <w:tc>
          <w:tcPr>
            <w:tcW w:w="1193" w:type="dxa"/>
            <w:tcBorders>
              <w:top w:val="single" w:sz="8" w:space="0" w:color="BFBFBF"/>
              <w:left w:val="single" w:sz="8" w:space="0" w:color="BFBFBF"/>
              <w:bottom w:val="single" w:sz="8" w:space="0" w:color="BFBFBF"/>
              <w:right w:val="single" w:sz="8" w:space="0" w:color="BFBFBF"/>
            </w:tcBorders>
            <w:vAlign w:val="center"/>
          </w:tcPr>
          <w:p w14:paraId="6134B6EE"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H</w:t>
            </w:r>
            <w:r>
              <w:rPr>
                <w:spacing w:val="5"/>
                <w:kern w:val="1"/>
              </w:rPr>
              <w:t>orror</w:t>
            </w:r>
          </w:p>
        </w:tc>
        <w:tc>
          <w:tcPr>
            <w:tcW w:w="689" w:type="dxa"/>
            <w:tcBorders>
              <w:top w:val="single" w:sz="8" w:space="0" w:color="BFBFBF"/>
              <w:left w:val="single" w:sz="8" w:space="0" w:color="BFBFBF"/>
              <w:bottom w:val="single" w:sz="8" w:space="0" w:color="BFBFBF"/>
              <w:right w:val="single" w:sz="8" w:space="0" w:color="BFBFBF"/>
            </w:tcBorders>
            <w:vAlign w:val="center"/>
          </w:tcPr>
          <w:p w14:paraId="3E5ABFE6"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.12</w:t>
            </w:r>
          </w:p>
        </w:tc>
        <w:tc>
          <w:tcPr>
            <w:tcW w:w="851" w:type="dxa"/>
            <w:tcBorders>
              <w:top w:val="single" w:sz="8" w:space="0" w:color="BFBFBF"/>
              <w:left w:val="single" w:sz="8" w:space="0" w:color="BFBFBF"/>
              <w:bottom w:val="single" w:sz="8" w:space="0" w:color="BFBFBF"/>
              <w:right w:val="single" w:sz="8" w:space="0" w:color="BFBFBF"/>
            </w:tcBorders>
            <w:vAlign w:val="center"/>
          </w:tcPr>
          <w:p w14:paraId="3A80A290"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.27</w:t>
            </w:r>
          </w:p>
        </w:tc>
        <w:tc>
          <w:tcPr>
            <w:tcW w:w="1134" w:type="dxa"/>
            <w:tcBorders>
              <w:top w:val="single" w:sz="8" w:space="0" w:color="BFBFBF"/>
              <w:left w:val="single" w:sz="8" w:space="0" w:color="BFBFBF"/>
              <w:bottom w:val="single" w:sz="8" w:space="0" w:color="BFBFBF"/>
              <w:right w:val="single" w:sz="8" w:space="0" w:color="BFBFBF"/>
            </w:tcBorders>
            <w:vAlign w:val="center"/>
          </w:tcPr>
          <w:p w14:paraId="73E93724" w14:textId="77777777" w:rsidR="006C5B34" w:rsidRDefault="006C5B34" w:rsidP="006C5B34">
            <w:pPr>
              <w:widowControl w:val="0"/>
              <w:autoSpaceDE w:val="0"/>
              <w:autoSpaceDN w:val="0"/>
              <w:adjustRightInd w:val="0"/>
              <w:spacing w:line="226" w:lineRule="auto"/>
              <w:jc w:val="center"/>
              <w:rPr>
                <w:spacing w:val="5"/>
                <w:kern w:val="1"/>
              </w:rPr>
            </w:pPr>
            <w:r>
              <w:rPr>
                <w:rFonts w:hint="eastAsia"/>
                <w:spacing w:val="5"/>
                <w:kern w:val="1"/>
              </w:rPr>
              <w:t>0</w:t>
            </w:r>
            <w:r>
              <w:rPr>
                <w:spacing w:val="5"/>
                <w:kern w:val="1"/>
              </w:rPr>
              <w:t>.07</w:t>
            </w:r>
          </w:p>
        </w:tc>
        <w:tc>
          <w:tcPr>
            <w:tcW w:w="992" w:type="dxa"/>
            <w:tcBorders>
              <w:top w:val="single" w:sz="8" w:space="0" w:color="BFBFBF"/>
              <w:left w:val="single" w:sz="8" w:space="0" w:color="BFBFBF"/>
              <w:bottom w:val="single" w:sz="8" w:space="0" w:color="BFBFBF"/>
              <w:right w:val="single" w:sz="8" w:space="0" w:color="BFBFBF"/>
            </w:tcBorders>
            <w:vAlign w:val="center"/>
          </w:tcPr>
          <w:p w14:paraId="54F54F32" w14:textId="77777777" w:rsidR="006C5B34" w:rsidRDefault="006C5B34" w:rsidP="006C5B34">
            <w:pPr>
              <w:widowControl w:val="0"/>
              <w:autoSpaceDE w:val="0"/>
              <w:autoSpaceDN w:val="0"/>
              <w:adjustRightInd w:val="0"/>
              <w:spacing w:line="226" w:lineRule="auto"/>
              <w:jc w:val="center"/>
              <w:rPr>
                <w:spacing w:val="5"/>
                <w:kern w:val="1"/>
              </w:rPr>
            </w:pPr>
            <w:r>
              <w:rPr>
                <w:spacing w:val="5"/>
                <w:kern w:val="1"/>
              </w:rPr>
              <w:t>4668</w:t>
            </w:r>
          </w:p>
        </w:tc>
      </w:tr>
    </w:tbl>
    <w:p w14:paraId="5DB473E0" w14:textId="14E38A02" w:rsidR="002D0824" w:rsidRDefault="006C5B34" w:rsidP="00DB4756">
      <w:pPr>
        <w:widowControl w:val="0"/>
        <w:autoSpaceDE w:val="0"/>
        <w:autoSpaceDN w:val="0"/>
        <w:adjustRightInd w:val="0"/>
        <w:spacing w:before="120" w:line="226" w:lineRule="auto"/>
        <w:jc w:val="center"/>
        <w:rPr>
          <w:spacing w:val="5"/>
          <w:kern w:val="1"/>
        </w:rPr>
      </w:pPr>
      <w:r>
        <w:rPr>
          <w:spacing w:val="5"/>
          <w:kern w:val="1"/>
        </w:rPr>
        <w:lastRenderedPageBreak/>
        <w:tab/>
      </w:r>
      <w:bookmarkEnd w:id="0"/>
      <w:bookmarkEnd w:id="1"/>
    </w:p>
    <w:p w14:paraId="21091F7C" w14:textId="713521E8" w:rsidR="000F5F4D" w:rsidRDefault="000F5F4D" w:rsidP="000F5F4D">
      <w:pPr>
        <w:jc w:val="both"/>
        <w:rPr>
          <w:spacing w:val="5"/>
          <w:kern w:val="1"/>
        </w:rPr>
      </w:pPr>
      <w:r w:rsidRPr="000F5F4D">
        <w:rPr>
          <w:b/>
          <w:bCs/>
          <w:spacing w:val="5"/>
          <w:kern w:val="1"/>
        </w:rPr>
        <w:t xml:space="preserve">B. Random Forest with movie overview texts: </w:t>
      </w:r>
      <w:r w:rsidRPr="000F5F4D">
        <w:rPr>
          <w:spacing w:val="5"/>
          <w:kern w:val="1"/>
        </w:rPr>
        <w:t xml:space="preserve">We used Random Forest as multilabel classifier on movie overviews. We split dataset into 30000/8000/4000 train/validation/test sets. We set </w:t>
      </w:r>
      <w:proofErr w:type="spellStart"/>
      <w:r w:rsidRPr="000F5F4D">
        <w:rPr>
          <w:spacing w:val="5"/>
          <w:kern w:val="1"/>
        </w:rPr>
        <w:t>max_df</w:t>
      </w:r>
      <w:proofErr w:type="spellEnd"/>
      <w:r w:rsidRPr="000F5F4D">
        <w:rPr>
          <w:spacing w:val="5"/>
          <w:kern w:val="1"/>
        </w:rPr>
        <w:t xml:space="preserve"> to 0.8 as to ignore the terms that appear more than 80% and set maximum number of trees to be 10. Again, we evaluated our model performance using percentage of predicting at least one genre, percentage of completely predicting all genres, and Hamming Loss. We also analyzed the movie genres that our model performed particularly well on by calculating F1, recall and precision metric. The table below presents the genres with the highest F1 score.</w:t>
      </w:r>
    </w:p>
    <w:p w14:paraId="121755C7" w14:textId="77777777" w:rsidR="009F3966" w:rsidRDefault="009F3966" w:rsidP="000F5F4D">
      <w:pPr>
        <w:jc w:val="both"/>
        <w:rPr>
          <w:spacing w:val="5"/>
          <w:kern w:val="1"/>
        </w:rPr>
      </w:pPr>
    </w:p>
    <w:p w14:paraId="08A68054" w14:textId="4B3906F9" w:rsidR="009F3966" w:rsidRDefault="009F3966" w:rsidP="009F3966">
      <w:pPr>
        <w:widowControl w:val="0"/>
        <w:autoSpaceDE w:val="0"/>
        <w:autoSpaceDN w:val="0"/>
        <w:adjustRightInd w:val="0"/>
        <w:spacing w:before="120" w:line="226" w:lineRule="auto"/>
        <w:jc w:val="center"/>
        <w:rPr>
          <w:spacing w:val="5"/>
          <w:kern w:val="1"/>
        </w:rPr>
      </w:pPr>
      <w:r>
        <w:rPr>
          <w:spacing w:val="5"/>
          <w:kern w:val="1"/>
        </w:rPr>
        <w:t xml:space="preserve">Table 3: Performance of </w:t>
      </w:r>
      <w:r w:rsidR="00627D67">
        <w:rPr>
          <w:spacing w:val="5"/>
          <w:kern w:val="1"/>
        </w:rPr>
        <w:t>R</w:t>
      </w:r>
      <w:r w:rsidR="00037CC6">
        <w:rPr>
          <w:spacing w:val="5"/>
          <w:kern w:val="1"/>
        </w:rPr>
        <w:t xml:space="preserve">andom </w:t>
      </w:r>
      <w:r w:rsidR="00627D67">
        <w:rPr>
          <w:spacing w:val="5"/>
          <w:kern w:val="1"/>
        </w:rPr>
        <w:t>F</w:t>
      </w:r>
      <w:r w:rsidR="00037CC6">
        <w:rPr>
          <w:spacing w:val="5"/>
          <w:kern w:val="1"/>
        </w:rPr>
        <w:t>orest</w:t>
      </w:r>
      <w:r>
        <w:rPr>
          <w:spacing w:val="5"/>
          <w:kern w:val="1"/>
        </w:rPr>
        <w:t xml:space="preserve"> Model</w:t>
      </w:r>
    </w:p>
    <w:p w14:paraId="7695BCCD" w14:textId="77777777" w:rsidR="009F3966" w:rsidRDefault="009F3966" w:rsidP="009F3966">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2004"/>
        <w:gridCol w:w="1176"/>
        <w:gridCol w:w="1639"/>
      </w:tblGrid>
      <w:tr w:rsidR="009F3966" w14:paraId="61A9DEB2" w14:textId="77777777" w:rsidTr="004D31F7">
        <w:trPr>
          <w:jc w:val="center"/>
        </w:trPr>
        <w:tc>
          <w:tcPr>
            <w:tcW w:w="4819" w:type="dxa"/>
            <w:gridSpan w:val="3"/>
            <w:tcBorders>
              <w:top w:val="single" w:sz="8" w:space="0" w:color="BFBFBF"/>
              <w:left w:val="single" w:sz="8" w:space="0" w:color="BFBFBF"/>
              <w:bottom w:val="single" w:sz="8" w:space="0" w:color="BFBFBF"/>
              <w:right w:val="single" w:sz="8" w:space="0" w:color="BFBFBF"/>
            </w:tcBorders>
          </w:tcPr>
          <w:p w14:paraId="6978FDB4" w14:textId="77777777" w:rsidR="009F3966" w:rsidRPr="006C5B34" w:rsidRDefault="009F3966" w:rsidP="004D31F7">
            <w:pPr>
              <w:widowControl w:val="0"/>
              <w:autoSpaceDE w:val="0"/>
              <w:autoSpaceDN w:val="0"/>
              <w:adjustRightInd w:val="0"/>
              <w:spacing w:before="120" w:line="226" w:lineRule="auto"/>
              <w:jc w:val="center"/>
              <w:rPr>
                <w:b/>
                <w:bCs/>
                <w:spacing w:val="5"/>
                <w:kern w:val="1"/>
              </w:rPr>
            </w:pPr>
            <w:r w:rsidRPr="003B536A">
              <w:rPr>
                <w:b/>
                <w:bCs/>
                <w:spacing w:val="5"/>
                <w:kern w:val="1"/>
              </w:rPr>
              <w:t>Single Random Forest</w:t>
            </w:r>
            <w:r>
              <w:rPr>
                <w:b/>
                <w:bCs/>
                <w:spacing w:val="5"/>
                <w:kern w:val="1"/>
              </w:rPr>
              <w:t xml:space="preserve"> </w:t>
            </w:r>
            <w:r w:rsidRPr="003B536A">
              <w:rPr>
                <w:b/>
                <w:bCs/>
                <w:spacing w:val="5"/>
                <w:kern w:val="1"/>
              </w:rPr>
              <w:t>(RF) Performance</w:t>
            </w:r>
          </w:p>
        </w:tc>
      </w:tr>
      <w:tr w:rsidR="009F3966" w14:paraId="3C85B59B" w14:textId="77777777" w:rsidTr="004D31F7">
        <w:trPr>
          <w:jc w:val="center"/>
        </w:trPr>
        <w:tc>
          <w:tcPr>
            <w:tcW w:w="2004" w:type="dxa"/>
            <w:tcBorders>
              <w:top w:val="single" w:sz="8" w:space="0" w:color="BFBFBF"/>
              <w:left w:val="single" w:sz="8" w:space="0" w:color="BFBFBF"/>
              <w:bottom w:val="single" w:sz="8" w:space="0" w:color="BFBFBF"/>
              <w:right w:val="single" w:sz="8" w:space="0" w:color="BFBFBF"/>
            </w:tcBorders>
            <w:vAlign w:val="center"/>
          </w:tcPr>
          <w:p w14:paraId="4CD1399D"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At Least One Match</w:t>
            </w:r>
          </w:p>
        </w:tc>
        <w:tc>
          <w:tcPr>
            <w:tcW w:w="1176" w:type="dxa"/>
            <w:tcBorders>
              <w:top w:val="single" w:sz="8" w:space="0" w:color="BFBFBF"/>
              <w:left w:val="single" w:sz="8" w:space="0" w:color="BFBFBF"/>
              <w:bottom w:val="single" w:sz="8" w:space="0" w:color="BFBFBF"/>
              <w:right w:val="single" w:sz="8" w:space="0" w:color="BFBFBF"/>
            </w:tcBorders>
            <w:vAlign w:val="center"/>
          </w:tcPr>
          <w:p w14:paraId="119C2BE8"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All Match</w:t>
            </w:r>
          </w:p>
        </w:tc>
        <w:tc>
          <w:tcPr>
            <w:tcW w:w="1639" w:type="dxa"/>
            <w:tcBorders>
              <w:top w:val="single" w:sz="8" w:space="0" w:color="BFBFBF"/>
              <w:left w:val="single" w:sz="8" w:space="0" w:color="BFBFBF"/>
              <w:bottom w:val="single" w:sz="8" w:space="0" w:color="BFBFBF"/>
              <w:right w:val="single" w:sz="8" w:space="0" w:color="BFBFBF"/>
            </w:tcBorders>
            <w:vAlign w:val="center"/>
          </w:tcPr>
          <w:p w14:paraId="2F4D1E07"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Hamming Loss</w:t>
            </w:r>
          </w:p>
        </w:tc>
      </w:tr>
      <w:tr w:rsidR="009F3966" w14:paraId="6D0EB866" w14:textId="77777777" w:rsidTr="004D31F7">
        <w:trPr>
          <w:jc w:val="center"/>
        </w:trPr>
        <w:tc>
          <w:tcPr>
            <w:tcW w:w="2004" w:type="dxa"/>
            <w:tcBorders>
              <w:top w:val="single" w:sz="8" w:space="0" w:color="BFBFBF"/>
              <w:left w:val="single" w:sz="8" w:space="0" w:color="BFBFBF"/>
              <w:bottom w:val="single" w:sz="8" w:space="0" w:color="BFBFBF"/>
              <w:right w:val="single" w:sz="8" w:space="0" w:color="BFBFBF"/>
            </w:tcBorders>
          </w:tcPr>
          <w:p w14:paraId="7094C496" w14:textId="77777777" w:rsidR="009F3966" w:rsidRDefault="009F3966" w:rsidP="004D31F7">
            <w:pPr>
              <w:widowControl w:val="0"/>
              <w:autoSpaceDE w:val="0"/>
              <w:autoSpaceDN w:val="0"/>
              <w:adjustRightInd w:val="0"/>
              <w:spacing w:line="226" w:lineRule="auto"/>
              <w:jc w:val="center"/>
              <w:rPr>
                <w:spacing w:val="5"/>
                <w:kern w:val="1"/>
              </w:rPr>
            </w:pPr>
            <w:r w:rsidRPr="003B536A">
              <w:rPr>
                <w:spacing w:val="5"/>
                <w:kern w:val="1"/>
              </w:rPr>
              <w:t>49.407%</w:t>
            </w:r>
          </w:p>
        </w:tc>
        <w:tc>
          <w:tcPr>
            <w:tcW w:w="1176" w:type="dxa"/>
            <w:tcBorders>
              <w:top w:val="single" w:sz="8" w:space="0" w:color="BFBFBF"/>
              <w:left w:val="single" w:sz="8" w:space="0" w:color="BFBFBF"/>
              <w:bottom w:val="single" w:sz="8" w:space="0" w:color="BFBFBF"/>
              <w:right w:val="single" w:sz="8" w:space="0" w:color="BFBFBF"/>
            </w:tcBorders>
          </w:tcPr>
          <w:p w14:paraId="1646A10F" w14:textId="77777777" w:rsidR="009F3966" w:rsidRDefault="009F3966" w:rsidP="004D31F7">
            <w:pPr>
              <w:widowControl w:val="0"/>
              <w:autoSpaceDE w:val="0"/>
              <w:autoSpaceDN w:val="0"/>
              <w:adjustRightInd w:val="0"/>
              <w:spacing w:line="226" w:lineRule="auto"/>
              <w:jc w:val="center"/>
              <w:rPr>
                <w:spacing w:val="5"/>
                <w:kern w:val="1"/>
              </w:rPr>
            </w:pPr>
            <w:r w:rsidRPr="003B536A">
              <w:rPr>
                <w:spacing w:val="5"/>
                <w:kern w:val="1"/>
              </w:rPr>
              <w:t>4.236%</w:t>
            </w:r>
          </w:p>
        </w:tc>
        <w:tc>
          <w:tcPr>
            <w:tcW w:w="1639" w:type="dxa"/>
            <w:tcBorders>
              <w:top w:val="single" w:sz="8" w:space="0" w:color="BFBFBF"/>
              <w:left w:val="single" w:sz="8" w:space="0" w:color="BFBFBF"/>
              <w:bottom w:val="single" w:sz="8" w:space="0" w:color="BFBFBF"/>
              <w:right w:val="single" w:sz="8" w:space="0" w:color="BFBFBF"/>
            </w:tcBorders>
          </w:tcPr>
          <w:p w14:paraId="2E9D8BF3" w14:textId="77777777" w:rsidR="009F3966" w:rsidRDefault="009F3966" w:rsidP="004D31F7">
            <w:pPr>
              <w:widowControl w:val="0"/>
              <w:autoSpaceDE w:val="0"/>
              <w:autoSpaceDN w:val="0"/>
              <w:adjustRightInd w:val="0"/>
              <w:spacing w:line="226" w:lineRule="auto"/>
              <w:jc w:val="center"/>
              <w:rPr>
                <w:spacing w:val="5"/>
                <w:kern w:val="1"/>
              </w:rPr>
            </w:pPr>
            <w:r w:rsidRPr="003B536A">
              <w:rPr>
                <w:spacing w:val="5"/>
                <w:kern w:val="1"/>
              </w:rPr>
              <w:t>0.146</w:t>
            </w:r>
          </w:p>
        </w:tc>
      </w:tr>
    </w:tbl>
    <w:p w14:paraId="723D55C2" w14:textId="77777777" w:rsidR="003B536A" w:rsidRPr="000F5F4D" w:rsidRDefault="003B536A" w:rsidP="000F5F4D">
      <w:pPr>
        <w:jc w:val="both"/>
        <w:rPr>
          <w:spacing w:val="5"/>
          <w:kern w:val="1"/>
          <w:lang w:eastAsia="zh-CN"/>
        </w:rPr>
      </w:pPr>
    </w:p>
    <w:p w14:paraId="7E02839F" w14:textId="53914544" w:rsidR="003B536A" w:rsidRDefault="003B536A" w:rsidP="003B536A">
      <w:pPr>
        <w:widowControl w:val="0"/>
        <w:autoSpaceDE w:val="0"/>
        <w:autoSpaceDN w:val="0"/>
        <w:adjustRightInd w:val="0"/>
        <w:spacing w:before="120" w:line="226" w:lineRule="auto"/>
        <w:jc w:val="center"/>
        <w:rPr>
          <w:spacing w:val="5"/>
          <w:kern w:val="1"/>
        </w:rPr>
      </w:pPr>
      <w:r>
        <w:rPr>
          <w:spacing w:val="5"/>
          <w:kern w:val="1"/>
        </w:rPr>
        <w:t xml:space="preserve">Table </w:t>
      </w:r>
      <w:r w:rsidR="009F3966">
        <w:rPr>
          <w:spacing w:val="5"/>
          <w:kern w:val="1"/>
        </w:rPr>
        <w:t>4</w:t>
      </w:r>
      <w:r>
        <w:rPr>
          <w:spacing w:val="5"/>
          <w:kern w:val="1"/>
        </w:rPr>
        <w:t xml:space="preserve">: </w:t>
      </w:r>
      <w:r w:rsidR="009F3966">
        <w:rPr>
          <w:spacing w:val="5"/>
          <w:kern w:val="1"/>
        </w:rPr>
        <w:t>Performance</w:t>
      </w:r>
      <w:r>
        <w:rPr>
          <w:spacing w:val="5"/>
          <w:kern w:val="1"/>
        </w:rPr>
        <w:t xml:space="preserve"> of </w:t>
      </w:r>
      <w:r>
        <w:rPr>
          <w:rFonts w:hint="eastAsia"/>
          <w:spacing w:val="5"/>
          <w:kern w:val="1"/>
          <w:lang w:eastAsia="zh-CN"/>
        </w:rPr>
        <w:t>R</w:t>
      </w:r>
      <w:r w:rsidR="00470ACF">
        <w:rPr>
          <w:spacing w:val="5"/>
          <w:kern w:val="1"/>
          <w:lang w:eastAsia="zh-CN"/>
        </w:rPr>
        <w:t>andom Forrest</w:t>
      </w:r>
      <w:r>
        <w:rPr>
          <w:spacing w:val="5"/>
          <w:kern w:val="1"/>
        </w:rPr>
        <w:t xml:space="preserve"> Model</w:t>
      </w:r>
      <w:r w:rsidR="009F3966">
        <w:rPr>
          <w:spacing w:val="5"/>
          <w:kern w:val="1"/>
        </w:rPr>
        <w:t xml:space="preserve"> on </w:t>
      </w:r>
      <w:r w:rsidR="00037CC6">
        <w:rPr>
          <w:spacing w:val="5"/>
          <w:kern w:val="1"/>
        </w:rPr>
        <w:t xml:space="preserve">different </w:t>
      </w:r>
      <w:r w:rsidR="009F3966">
        <w:rPr>
          <w:spacing w:val="5"/>
          <w:kern w:val="1"/>
        </w:rPr>
        <w:t>genres</w:t>
      </w:r>
    </w:p>
    <w:p w14:paraId="41807514" w14:textId="77777777" w:rsidR="003B536A" w:rsidRDefault="003B536A" w:rsidP="003B536A">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527"/>
        <w:gridCol w:w="709"/>
        <w:gridCol w:w="851"/>
        <w:gridCol w:w="992"/>
        <w:gridCol w:w="1224"/>
      </w:tblGrid>
      <w:tr w:rsidR="003B536A" w14:paraId="5B117AC9" w14:textId="77777777" w:rsidTr="009F3966">
        <w:trPr>
          <w:trHeight w:val="477"/>
          <w:jc w:val="center"/>
        </w:trPr>
        <w:tc>
          <w:tcPr>
            <w:tcW w:w="5303" w:type="dxa"/>
            <w:gridSpan w:val="5"/>
            <w:tcBorders>
              <w:top w:val="single" w:sz="8" w:space="0" w:color="BFBFBF"/>
              <w:left w:val="single" w:sz="8" w:space="0" w:color="BFBFBF"/>
              <w:bottom w:val="single" w:sz="6" w:space="0" w:color="BFBFBF"/>
              <w:right w:val="single" w:sz="8" w:space="0" w:color="BFBFBF"/>
            </w:tcBorders>
            <w:vAlign w:val="center"/>
          </w:tcPr>
          <w:p w14:paraId="78186617" w14:textId="509CE7CB" w:rsidR="003B536A" w:rsidRDefault="003B536A" w:rsidP="003B536A">
            <w:pPr>
              <w:widowControl w:val="0"/>
              <w:autoSpaceDE w:val="0"/>
              <w:autoSpaceDN w:val="0"/>
              <w:adjustRightInd w:val="0"/>
              <w:spacing w:before="120" w:line="226" w:lineRule="auto"/>
              <w:jc w:val="center"/>
              <w:rPr>
                <w:b/>
                <w:bCs/>
                <w:spacing w:val="5"/>
                <w:kern w:val="1"/>
              </w:rPr>
            </w:pPr>
            <w:r w:rsidRPr="003B536A">
              <w:rPr>
                <w:b/>
                <w:bCs/>
                <w:spacing w:val="5"/>
                <w:kern w:val="1"/>
              </w:rPr>
              <w:t>Single Model: Random</w:t>
            </w:r>
            <w:r>
              <w:rPr>
                <w:b/>
                <w:bCs/>
                <w:spacing w:val="5"/>
                <w:kern w:val="1"/>
              </w:rPr>
              <w:t xml:space="preserve"> </w:t>
            </w:r>
            <w:r w:rsidRPr="003B536A">
              <w:rPr>
                <w:b/>
                <w:bCs/>
                <w:spacing w:val="5"/>
                <w:kern w:val="1"/>
              </w:rPr>
              <w:t>Forest</w:t>
            </w:r>
            <w:r>
              <w:rPr>
                <w:b/>
                <w:bCs/>
                <w:spacing w:val="5"/>
                <w:kern w:val="1"/>
              </w:rPr>
              <w:t xml:space="preserve"> </w:t>
            </w:r>
            <w:r w:rsidRPr="003B536A">
              <w:rPr>
                <w:b/>
                <w:bCs/>
                <w:spacing w:val="5"/>
                <w:kern w:val="1"/>
              </w:rPr>
              <w:t>(RF) on movie overview</w:t>
            </w:r>
          </w:p>
        </w:tc>
      </w:tr>
      <w:tr w:rsidR="003B536A" w14:paraId="12D68022" w14:textId="77777777" w:rsidTr="009F3966">
        <w:trPr>
          <w:jc w:val="center"/>
        </w:trPr>
        <w:tc>
          <w:tcPr>
            <w:tcW w:w="1527" w:type="dxa"/>
            <w:tcBorders>
              <w:top w:val="single" w:sz="8" w:space="0" w:color="BFBFBF"/>
              <w:left w:val="single" w:sz="8" w:space="0" w:color="BFBFBF"/>
              <w:bottom w:val="single" w:sz="8" w:space="0" w:color="BFBFBF"/>
              <w:right w:val="single" w:sz="8" w:space="0" w:color="BFBFBF"/>
            </w:tcBorders>
            <w:vAlign w:val="center"/>
          </w:tcPr>
          <w:p w14:paraId="48A069BB" w14:textId="77777777" w:rsidR="003B536A" w:rsidRDefault="003B536A" w:rsidP="004D31F7">
            <w:pPr>
              <w:widowControl w:val="0"/>
              <w:autoSpaceDE w:val="0"/>
              <w:autoSpaceDN w:val="0"/>
              <w:adjustRightInd w:val="0"/>
              <w:spacing w:before="120" w:line="226" w:lineRule="auto"/>
              <w:jc w:val="center"/>
              <w:rPr>
                <w:spacing w:val="5"/>
                <w:kern w:val="1"/>
              </w:rPr>
            </w:pPr>
            <w:r>
              <w:rPr>
                <w:spacing w:val="5"/>
                <w:kern w:val="1"/>
              </w:rPr>
              <w:t>Genre</w:t>
            </w:r>
          </w:p>
        </w:tc>
        <w:tc>
          <w:tcPr>
            <w:tcW w:w="709" w:type="dxa"/>
            <w:tcBorders>
              <w:top w:val="single" w:sz="8" w:space="0" w:color="BFBFBF"/>
              <w:left w:val="single" w:sz="8" w:space="0" w:color="BFBFBF"/>
              <w:bottom w:val="single" w:sz="8" w:space="0" w:color="BFBFBF"/>
              <w:right w:val="single" w:sz="8" w:space="0" w:color="BFBFBF"/>
            </w:tcBorders>
            <w:vAlign w:val="center"/>
          </w:tcPr>
          <w:p w14:paraId="4D04F650" w14:textId="77777777" w:rsidR="003B536A" w:rsidRDefault="003B536A" w:rsidP="004D31F7">
            <w:pPr>
              <w:widowControl w:val="0"/>
              <w:autoSpaceDE w:val="0"/>
              <w:autoSpaceDN w:val="0"/>
              <w:adjustRightInd w:val="0"/>
              <w:spacing w:before="120" w:line="226" w:lineRule="auto"/>
              <w:jc w:val="center"/>
              <w:rPr>
                <w:spacing w:val="5"/>
                <w:kern w:val="1"/>
              </w:rPr>
            </w:pPr>
            <w:r>
              <w:rPr>
                <w:spacing w:val="5"/>
                <w:kern w:val="1"/>
              </w:rPr>
              <w:t>F1</w:t>
            </w:r>
          </w:p>
        </w:tc>
        <w:tc>
          <w:tcPr>
            <w:tcW w:w="851" w:type="dxa"/>
            <w:tcBorders>
              <w:top w:val="single" w:sz="8" w:space="0" w:color="BFBFBF"/>
              <w:left w:val="single" w:sz="8" w:space="0" w:color="BFBFBF"/>
              <w:bottom w:val="single" w:sz="8" w:space="0" w:color="BFBFBF"/>
              <w:right w:val="single" w:sz="8" w:space="0" w:color="BFBFBF"/>
            </w:tcBorders>
            <w:vAlign w:val="center"/>
          </w:tcPr>
          <w:p w14:paraId="526A2A90" w14:textId="77777777" w:rsidR="003B536A" w:rsidRDefault="003B536A" w:rsidP="004D31F7">
            <w:pPr>
              <w:widowControl w:val="0"/>
              <w:autoSpaceDE w:val="0"/>
              <w:autoSpaceDN w:val="0"/>
              <w:adjustRightInd w:val="0"/>
              <w:spacing w:before="120" w:line="226" w:lineRule="auto"/>
              <w:jc w:val="center"/>
              <w:rPr>
                <w:spacing w:val="5"/>
                <w:kern w:val="1"/>
              </w:rPr>
            </w:pPr>
            <w:r>
              <w:rPr>
                <w:rFonts w:hint="eastAsia"/>
                <w:spacing w:val="5"/>
                <w:kern w:val="1"/>
              </w:rPr>
              <w:t>R</w:t>
            </w:r>
            <w:r>
              <w:rPr>
                <w:spacing w:val="5"/>
                <w:kern w:val="1"/>
              </w:rPr>
              <w:t>ecall</w:t>
            </w:r>
          </w:p>
        </w:tc>
        <w:tc>
          <w:tcPr>
            <w:tcW w:w="992" w:type="dxa"/>
            <w:tcBorders>
              <w:top w:val="single" w:sz="8" w:space="0" w:color="BFBFBF"/>
              <w:left w:val="single" w:sz="8" w:space="0" w:color="BFBFBF"/>
              <w:bottom w:val="single" w:sz="8" w:space="0" w:color="BFBFBF"/>
              <w:right w:val="single" w:sz="8" w:space="0" w:color="BFBFBF"/>
            </w:tcBorders>
            <w:vAlign w:val="center"/>
          </w:tcPr>
          <w:p w14:paraId="4DEFA570" w14:textId="77777777" w:rsidR="003B536A" w:rsidRDefault="003B536A" w:rsidP="004D31F7">
            <w:pPr>
              <w:widowControl w:val="0"/>
              <w:autoSpaceDE w:val="0"/>
              <w:autoSpaceDN w:val="0"/>
              <w:adjustRightInd w:val="0"/>
              <w:spacing w:before="120" w:line="226" w:lineRule="auto"/>
              <w:jc w:val="center"/>
              <w:rPr>
                <w:spacing w:val="5"/>
                <w:kern w:val="1"/>
              </w:rPr>
            </w:pPr>
            <w:r>
              <w:rPr>
                <w:rFonts w:hint="eastAsia"/>
                <w:spacing w:val="5"/>
                <w:kern w:val="1"/>
              </w:rPr>
              <w:t>P</w:t>
            </w:r>
            <w:r>
              <w:rPr>
                <w:spacing w:val="5"/>
                <w:kern w:val="1"/>
              </w:rPr>
              <w:t>recision</w:t>
            </w:r>
          </w:p>
        </w:tc>
        <w:tc>
          <w:tcPr>
            <w:tcW w:w="1224" w:type="dxa"/>
            <w:tcBorders>
              <w:top w:val="single" w:sz="8" w:space="0" w:color="BFBFBF"/>
              <w:left w:val="single" w:sz="8" w:space="0" w:color="BFBFBF"/>
              <w:bottom w:val="single" w:sz="8" w:space="0" w:color="BFBFBF"/>
              <w:right w:val="single" w:sz="8" w:space="0" w:color="BFBFBF"/>
            </w:tcBorders>
            <w:vAlign w:val="center"/>
          </w:tcPr>
          <w:p w14:paraId="7DAA8C54" w14:textId="77777777" w:rsidR="003B536A" w:rsidRDefault="003B536A" w:rsidP="004D31F7">
            <w:pPr>
              <w:widowControl w:val="0"/>
              <w:autoSpaceDE w:val="0"/>
              <w:autoSpaceDN w:val="0"/>
              <w:adjustRightInd w:val="0"/>
              <w:spacing w:before="120" w:line="226" w:lineRule="auto"/>
              <w:jc w:val="center"/>
              <w:rPr>
                <w:spacing w:val="5"/>
                <w:kern w:val="1"/>
              </w:rPr>
            </w:pPr>
            <w:r>
              <w:rPr>
                <w:rFonts w:hint="eastAsia"/>
                <w:spacing w:val="5"/>
                <w:kern w:val="1"/>
              </w:rPr>
              <w:t>N</w:t>
            </w:r>
            <w:r>
              <w:rPr>
                <w:spacing w:val="5"/>
                <w:kern w:val="1"/>
              </w:rPr>
              <w:t>umber</w:t>
            </w:r>
          </w:p>
        </w:tc>
      </w:tr>
      <w:tr w:rsidR="009F3966" w14:paraId="19E09DAD" w14:textId="77777777" w:rsidTr="009F3966">
        <w:trPr>
          <w:jc w:val="center"/>
        </w:trPr>
        <w:tc>
          <w:tcPr>
            <w:tcW w:w="1527" w:type="dxa"/>
            <w:tcBorders>
              <w:top w:val="single" w:sz="8" w:space="0" w:color="BFBFBF"/>
              <w:left w:val="single" w:sz="8" w:space="0" w:color="BFBFBF"/>
              <w:bottom w:val="single" w:sz="8" w:space="0" w:color="BFBFBF"/>
              <w:right w:val="single" w:sz="8" w:space="0" w:color="BFBFBF"/>
            </w:tcBorders>
          </w:tcPr>
          <w:p w14:paraId="49FE5784" w14:textId="401CE9C9" w:rsidR="009F3966" w:rsidRPr="009F3966" w:rsidRDefault="009F3966" w:rsidP="009F3966">
            <w:pPr>
              <w:widowControl w:val="0"/>
              <w:autoSpaceDE w:val="0"/>
              <w:autoSpaceDN w:val="0"/>
              <w:adjustRightInd w:val="0"/>
              <w:spacing w:line="226" w:lineRule="auto"/>
              <w:jc w:val="center"/>
              <w:rPr>
                <w:spacing w:val="5"/>
                <w:kern w:val="1"/>
              </w:rPr>
            </w:pPr>
            <w:r w:rsidRPr="009F3966">
              <w:t>Comedy</w:t>
            </w:r>
          </w:p>
        </w:tc>
        <w:tc>
          <w:tcPr>
            <w:tcW w:w="709" w:type="dxa"/>
            <w:tcBorders>
              <w:top w:val="single" w:sz="8" w:space="0" w:color="BFBFBF"/>
              <w:left w:val="single" w:sz="8" w:space="0" w:color="BFBFBF"/>
              <w:bottom w:val="single" w:sz="8" w:space="0" w:color="BFBFBF"/>
              <w:right w:val="single" w:sz="8" w:space="0" w:color="BFBFBF"/>
            </w:tcBorders>
          </w:tcPr>
          <w:p w14:paraId="3D704183" w14:textId="5DC82FD2" w:rsidR="009F3966" w:rsidRPr="009F3966" w:rsidRDefault="009F3966" w:rsidP="009F3966">
            <w:pPr>
              <w:widowControl w:val="0"/>
              <w:autoSpaceDE w:val="0"/>
              <w:autoSpaceDN w:val="0"/>
              <w:adjustRightInd w:val="0"/>
              <w:spacing w:line="226" w:lineRule="auto"/>
              <w:jc w:val="center"/>
              <w:rPr>
                <w:spacing w:val="5"/>
                <w:kern w:val="1"/>
              </w:rPr>
            </w:pPr>
            <w:r w:rsidRPr="009F3966">
              <w:t>0.32</w:t>
            </w:r>
          </w:p>
        </w:tc>
        <w:tc>
          <w:tcPr>
            <w:tcW w:w="851" w:type="dxa"/>
            <w:tcBorders>
              <w:top w:val="single" w:sz="8" w:space="0" w:color="BFBFBF"/>
              <w:left w:val="single" w:sz="8" w:space="0" w:color="BFBFBF"/>
              <w:bottom w:val="single" w:sz="8" w:space="0" w:color="BFBFBF"/>
              <w:right w:val="single" w:sz="8" w:space="0" w:color="BFBFBF"/>
            </w:tcBorders>
          </w:tcPr>
          <w:p w14:paraId="168E2146" w14:textId="0DBE6313" w:rsidR="009F3966" w:rsidRPr="009F3966" w:rsidRDefault="009F3966" w:rsidP="009F3966">
            <w:pPr>
              <w:widowControl w:val="0"/>
              <w:autoSpaceDE w:val="0"/>
              <w:autoSpaceDN w:val="0"/>
              <w:adjustRightInd w:val="0"/>
              <w:spacing w:line="226" w:lineRule="auto"/>
              <w:jc w:val="center"/>
              <w:rPr>
                <w:spacing w:val="5"/>
                <w:kern w:val="1"/>
              </w:rPr>
            </w:pPr>
            <w:r w:rsidRPr="009F3966">
              <w:t>0.42</w:t>
            </w:r>
          </w:p>
        </w:tc>
        <w:tc>
          <w:tcPr>
            <w:tcW w:w="992" w:type="dxa"/>
            <w:tcBorders>
              <w:top w:val="single" w:sz="8" w:space="0" w:color="BFBFBF"/>
              <w:left w:val="single" w:sz="8" w:space="0" w:color="BFBFBF"/>
              <w:bottom w:val="single" w:sz="8" w:space="0" w:color="BFBFBF"/>
              <w:right w:val="single" w:sz="8" w:space="0" w:color="BFBFBF"/>
            </w:tcBorders>
          </w:tcPr>
          <w:p w14:paraId="659F365F" w14:textId="774998D1" w:rsidR="009F3966" w:rsidRPr="009F3966" w:rsidRDefault="009F3966" w:rsidP="009F3966">
            <w:pPr>
              <w:widowControl w:val="0"/>
              <w:autoSpaceDE w:val="0"/>
              <w:autoSpaceDN w:val="0"/>
              <w:adjustRightInd w:val="0"/>
              <w:spacing w:line="226" w:lineRule="auto"/>
              <w:jc w:val="center"/>
              <w:rPr>
                <w:spacing w:val="5"/>
                <w:kern w:val="1"/>
              </w:rPr>
            </w:pPr>
            <w:r w:rsidRPr="009F3966">
              <w:t>0.44</w:t>
            </w:r>
          </w:p>
        </w:tc>
        <w:tc>
          <w:tcPr>
            <w:tcW w:w="1224" w:type="dxa"/>
            <w:tcBorders>
              <w:top w:val="single" w:sz="8" w:space="0" w:color="BFBFBF"/>
              <w:left w:val="single" w:sz="8" w:space="0" w:color="BFBFBF"/>
              <w:bottom w:val="single" w:sz="8" w:space="0" w:color="BFBFBF"/>
              <w:right w:val="single" w:sz="8" w:space="0" w:color="BFBFBF"/>
            </w:tcBorders>
          </w:tcPr>
          <w:p w14:paraId="27F5C057" w14:textId="75325BE7" w:rsidR="009F3966" w:rsidRPr="009F3966" w:rsidRDefault="009F3966" w:rsidP="009F3966">
            <w:pPr>
              <w:widowControl w:val="0"/>
              <w:autoSpaceDE w:val="0"/>
              <w:autoSpaceDN w:val="0"/>
              <w:adjustRightInd w:val="0"/>
              <w:spacing w:line="226" w:lineRule="auto"/>
              <w:jc w:val="center"/>
              <w:rPr>
                <w:spacing w:val="5"/>
                <w:kern w:val="1"/>
              </w:rPr>
            </w:pPr>
            <w:r w:rsidRPr="009F3966">
              <w:t>13131</w:t>
            </w:r>
          </w:p>
        </w:tc>
      </w:tr>
      <w:tr w:rsidR="009F3966" w14:paraId="76439ED8" w14:textId="77777777" w:rsidTr="009F3966">
        <w:trPr>
          <w:jc w:val="center"/>
        </w:trPr>
        <w:tc>
          <w:tcPr>
            <w:tcW w:w="1527" w:type="dxa"/>
            <w:tcBorders>
              <w:top w:val="single" w:sz="8" w:space="0" w:color="BFBFBF"/>
              <w:left w:val="single" w:sz="8" w:space="0" w:color="BFBFBF"/>
              <w:bottom w:val="single" w:sz="8" w:space="0" w:color="BFBFBF"/>
              <w:right w:val="single" w:sz="8" w:space="0" w:color="BFBFBF"/>
            </w:tcBorders>
          </w:tcPr>
          <w:p w14:paraId="590DC80B" w14:textId="2392EFB3" w:rsidR="009F3966" w:rsidRPr="009F3966" w:rsidRDefault="009F3966" w:rsidP="009F3966">
            <w:pPr>
              <w:widowControl w:val="0"/>
              <w:autoSpaceDE w:val="0"/>
              <w:autoSpaceDN w:val="0"/>
              <w:adjustRightInd w:val="0"/>
              <w:spacing w:line="226" w:lineRule="auto"/>
              <w:jc w:val="center"/>
              <w:rPr>
                <w:spacing w:val="5"/>
                <w:kern w:val="1"/>
              </w:rPr>
            </w:pPr>
            <w:r w:rsidRPr="009F3966">
              <w:t>Drama</w:t>
            </w:r>
          </w:p>
        </w:tc>
        <w:tc>
          <w:tcPr>
            <w:tcW w:w="709" w:type="dxa"/>
            <w:tcBorders>
              <w:top w:val="single" w:sz="8" w:space="0" w:color="BFBFBF"/>
              <w:left w:val="single" w:sz="8" w:space="0" w:color="BFBFBF"/>
              <w:bottom w:val="single" w:sz="8" w:space="0" w:color="BFBFBF"/>
              <w:right w:val="single" w:sz="8" w:space="0" w:color="BFBFBF"/>
            </w:tcBorders>
          </w:tcPr>
          <w:p w14:paraId="00C031CE" w14:textId="105B9999" w:rsidR="009F3966" w:rsidRPr="009F3966" w:rsidRDefault="009F3966" w:rsidP="009F3966">
            <w:pPr>
              <w:widowControl w:val="0"/>
              <w:autoSpaceDE w:val="0"/>
              <w:autoSpaceDN w:val="0"/>
              <w:adjustRightInd w:val="0"/>
              <w:spacing w:line="226" w:lineRule="auto"/>
              <w:jc w:val="center"/>
              <w:rPr>
                <w:spacing w:val="5"/>
                <w:kern w:val="1"/>
              </w:rPr>
            </w:pPr>
            <w:r w:rsidRPr="009F3966">
              <w:t>0.28</w:t>
            </w:r>
          </w:p>
        </w:tc>
        <w:tc>
          <w:tcPr>
            <w:tcW w:w="851" w:type="dxa"/>
            <w:tcBorders>
              <w:top w:val="single" w:sz="8" w:space="0" w:color="BFBFBF"/>
              <w:left w:val="single" w:sz="8" w:space="0" w:color="BFBFBF"/>
              <w:bottom w:val="single" w:sz="8" w:space="0" w:color="BFBFBF"/>
              <w:right w:val="single" w:sz="8" w:space="0" w:color="BFBFBF"/>
            </w:tcBorders>
          </w:tcPr>
          <w:p w14:paraId="68435D36" w14:textId="61F17629" w:rsidR="009F3966" w:rsidRPr="009F3966" w:rsidRDefault="009F3966" w:rsidP="009F3966">
            <w:pPr>
              <w:widowControl w:val="0"/>
              <w:autoSpaceDE w:val="0"/>
              <w:autoSpaceDN w:val="0"/>
              <w:adjustRightInd w:val="0"/>
              <w:spacing w:line="226" w:lineRule="auto"/>
              <w:jc w:val="center"/>
              <w:rPr>
                <w:spacing w:val="5"/>
                <w:kern w:val="1"/>
              </w:rPr>
            </w:pPr>
            <w:r w:rsidRPr="009F3966">
              <w:t>0.26</w:t>
            </w:r>
          </w:p>
        </w:tc>
        <w:tc>
          <w:tcPr>
            <w:tcW w:w="992" w:type="dxa"/>
            <w:tcBorders>
              <w:top w:val="single" w:sz="8" w:space="0" w:color="BFBFBF"/>
              <w:left w:val="single" w:sz="8" w:space="0" w:color="BFBFBF"/>
              <w:bottom w:val="single" w:sz="8" w:space="0" w:color="BFBFBF"/>
              <w:right w:val="single" w:sz="8" w:space="0" w:color="BFBFBF"/>
            </w:tcBorders>
          </w:tcPr>
          <w:p w14:paraId="7B5BD55A" w14:textId="78EF7906" w:rsidR="009F3966" w:rsidRPr="009F3966" w:rsidRDefault="009F3966" w:rsidP="009F3966">
            <w:pPr>
              <w:widowControl w:val="0"/>
              <w:autoSpaceDE w:val="0"/>
              <w:autoSpaceDN w:val="0"/>
              <w:adjustRightInd w:val="0"/>
              <w:spacing w:line="226" w:lineRule="auto"/>
              <w:jc w:val="center"/>
              <w:rPr>
                <w:spacing w:val="5"/>
                <w:kern w:val="1"/>
              </w:rPr>
            </w:pPr>
            <w:r w:rsidRPr="009F3966">
              <w:t>0.31</w:t>
            </w:r>
          </w:p>
        </w:tc>
        <w:tc>
          <w:tcPr>
            <w:tcW w:w="1224" w:type="dxa"/>
            <w:tcBorders>
              <w:top w:val="single" w:sz="8" w:space="0" w:color="BFBFBF"/>
              <w:left w:val="single" w:sz="8" w:space="0" w:color="BFBFBF"/>
              <w:bottom w:val="single" w:sz="8" w:space="0" w:color="BFBFBF"/>
              <w:right w:val="single" w:sz="8" w:space="0" w:color="BFBFBF"/>
            </w:tcBorders>
          </w:tcPr>
          <w:p w14:paraId="0D14E937" w14:textId="062B75D7" w:rsidR="009F3966" w:rsidRPr="009F3966" w:rsidRDefault="009F3966" w:rsidP="009F3966">
            <w:pPr>
              <w:widowControl w:val="0"/>
              <w:autoSpaceDE w:val="0"/>
              <w:autoSpaceDN w:val="0"/>
              <w:adjustRightInd w:val="0"/>
              <w:spacing w:line="226" w:lineRule="auto"/>
              <w:jc w:val="center"/>
              <w:rPr>
                <w:spacing w:val="5"/>
                <w:kern w:val="1"/>
              </w:rPr>
            </w:pPr>
            <w:r w:rsidRPr="009F3966">
              <w:t>20176</w:t>
            </w:r>
          </w:p>
        </w:tc>
      </w:tr>
      <w:tr w:rsidR="009F3966" w14:paraId="6FCA89B5" w14:textId="77777777" w:rsidTr="009F3966">
        <w:trPr>
          <w:jc w:val="center"/>
        </w:trPr>
        <w:tc>
          <w:tcPr>
            <w:tcW w:w="1527" w:type="dxa"/>
            <w:tcBorders>
              <w:top w:val="single" w:sz="8" w:space="0" w:color="BFBFBF"/>
              <w:left w:val="single" w:sz="8" w:space="0" w:color="BFBFBF"/>
              <w:bottom w:val="single" w:sz="8" w:space="0" w:color="BFBFBF"/>
              <w:right w:val="single" w:sz="8" w:space="0" w:color="BFBFBF"/>
            </w:tcBorders>
          </w:tcPr>
          <w:p w14:paraId="1B31C9B2" w14:textId="5B949BCB" w:rsidR="009F3966" w:rsidRPr="009F3966" w:rsidRDefault="009F3966" w:rsidP="009F3966">
            <w:pPr>
              <w:widowControl w:val="0"/>
              <w:autoSpaceDE w:val="0"/>
              <w:autoSpaceDN w:val="0"/>
              <w:adjustRightInd w:val="0"/>
              <w:spacing w:line="226" w:lineRule="auto"/>
              <w:jc w:val="center"/>
              <w:rPr>
                <w:spacing w:val="5"/>
                <w:kern w:val="1"/>
              </w:rPr>
            </w:pPr>
            <w:r w:rsidRPr="009F3966">
              <w:t>Action</w:t>
            </w:r>
          </w:p>
        </w:tc>
        <w:tc>
          <w:tcPr>
            <w:tcW w:w="709" w:type="dxa"/>
            <w:tcBorders>
              <w:top w:val="single" w:sz="8" w:space="0" w:color="BFBFBF"/>
              <w:left w:val="single" w:sz="8" w:space="0" w:color="BFBFBF"/>
              <w:bottom w:val="single" w:sz="8" w:space="0" w:color="BFBFBF"/>
              <w:right w:val="single" w:sz="8" w:space="0" w:color="BFBFBF"/>
            </w:tcBorders>
          </w:tcPr>
          <w:p w14:paraId="601363A4" w14:textId="2C8BC9C1" w:rsidR="009F3966" w:rsidRPr="009F3966" w:rsidRDefault="009F3966" w:rsidP="009F3966">
            <w:pPr>
              <w:widowControl w:val="0"/>
              <w:autoSpaceDE w:val="0"/>
              <w:autoSpaceDN w:val="0"/>
              <w:adjustRightInd w:val="0"/>
              <w:spacing w:line="226" w:lineRule="auto"/>
              <w:jc w:val="center"/>
              <w:rPr>
                <w:spacing w:val="5"/>
                <w:kern w:val="1"/>
              </w:rPr>
            </w:pPr>
            <w:r w:rsidRPr="009F3966">
              <w:t>0.14</w:t>
            </w:r>
          </w:p>
        </w:tc>
        <w:tc>
          <w:tcPr>
            <w:tcW w:w="851" w:type="dxa"/>
            <w:tcBorders>
              <w:top w:val="single" w:sz="8" w:space="0" w:color="BFBFBF"/>
              <w:left w:val="single" w:sz="8" w:space="0" w:color="BFBFBF"/>
              <w:bottom w:val="single" w:sz="8" w:space="0" w:color="BFBFBF"/>
              <w:right w:val="single" w:sz="8" w:space="0" w:color="BFBFBF"/>
            </w:tcBorders>
          </w:tcPr>
          <w:p w14:paraId="62E26A56" w14:textId="51403E9F" w:rsidR="009F3966" w:rsidRPr="009F3966" w:rsidRDefault="009F3966" w:rsidP="009F3966">
            <w:pPr>
              <w:widowControl w:val="0"/>
              <w:autoSpaceDE w:val="0"/>
              <w:autoSpaceDN w:val="0"/>
              <w:adjustRightInd w:val="0"/>
              <w:spacing w:line="226" w:lineRule="auto"/>
              <w:jc w:val="center"/>
              <w:rPr>
                <w:spacing w:val="5"/>
                <w:kern w:val="1"/>
              </w:rPr>
            </w:pPr>
            <w:r w:rsidRPr="009F3966">
              <w:t>0.15</w:t>
            </w:r>
          </w:p>
        </w:tc>
        <w:tc>
          <w:tcPr>
            <w:tcW w:w="992" w:type="dxa"/>
            <w:tcBorders>
              <w:top w:val="single" w:sz="8" w:space="0" w:color="BFBFBF"/>
              <w:left w:val="single" w:sz="8" w:space="0" w:color="BFBFBF"/>
              <w:bottom w:val="single" w:sz="8" w:space="0" w:color="BFBFBF"/>
              <w:right w:val="single" w:sz="8" w:space="0" w:color="BFBFBF"/>
            </w:tcBorders>
          </w:tcPr>
          <w:p w14:paraId="23164454" w14:textId="65DC9B49" w:rsidR="009F3966" w:rsidRPr="009F3966" w:rsidRDefault="009F3966" w:rsidP="009F3966">
            <w:pPr>
              <w:widowControl w:val="0"/>
              <w:autoSpaceDE w:val="0"/>
              <w:autoSpaceDN w:val="0"/>
              <w:adjustRightInd w:val="0"/>
              <w:spacing w:line="226" w:lineRule="auto"/>
              <w:jc w:val="center"/>
              <w:rPr>
                <w:spacing w:val="5"/>
                <w:kern w:val="1"/>
              </w:rPr>
            </w:pPr>
            <w:r w:rsidRPr="009F3966">
              <w:t>0.14</w:t>
            </w:r>
          </w:p>
        </w:tc>
        <w:tc>
          <w:tcPr>
            <w:tcW w:w="1224" w:type="dxa"/>
            <w:tcBorders>
              <w:top w:val="single" w:sz="8" w:space="0" w:color="BFBFBF"/>
              <w:left w:val="single" w:sz="8" w:space="0" w:color="BFBFBF"/>
              <w:bottom w:val="single" w:sz="8" w:space="0" w:color="BFBFBF"/>
              <w:right w:val="single" w:sz="8" w:space="0" w:color="BFBFBF"/>
            </w:tcBorders>
          </w:tcPr>
          <w:p w14:paraId="28481140" w14:textId="7BC988C6" w:rsidR="009F3966" w:rsidRPr="009F3966" w:rsidRDefault="009F3966" w:rsidP="009F3966">
            <w:pPr>
              <w:widowControl w:val="0"/>
              <w:autoSpaceDE w:val="0"/>
              <w:autoSpaceDN w:val="0"/>
              <w:adjustRightInd w:val="0"/>
              <w:spacing w:line="226" w:lineRule="auto"/>
              <w:jc w:val="center"/>
              <w:rPr>
                <w:spacing w:val="5"/>
                <w:kern w:val="1"/>
              </w:rPr>
            </w:pPr>
            <w:r w:rsidRPr="009F3966">
              <w:t>6582</w:t>
            </w:r>
          </w:p>
        </w:tc>
      </w:tr>
      <w:tr w:rsidR="009F3966" w14:paraId="50C480FF" w14:textId="77777777" w:rsidTr="009F3966">
        <w:trPr>
          <w:jc w:val="center"/>
        </w:trPr>
        <w:tc>
          <w:tcPr>
            <w:tcW w:w="1527" w:type="dxa"/>
            <w:tcBorders>
              <w:top w:val="single" w:sz="8" w:space="0" w:color="BFBFBF"/>
              <w:left w:val="single" w:sz="8" w:space="0" w:color="BFBFBF"/>
              <w:bottom w:val="single" w:sz="8" w:space="0" w:color="BFBFBF"/>
              <w:right w:val="single" w:sz="8" w:space="0" w:color="BFBFBF"/>
            </w:tcBorders>
          </w:tcPr>
          <w:p w14:paraId="4811CD34" w14:textId="43A6D81D" w:rsidR="009F3966" w:rsidRPr="009F3966" w:rsidRDefault="009F3966" w:rsidP="009F3966">
            <w:pPr>
              <w:widowControl w:val="0"/>
              <w:autoSpaceDE w:val="0"/>
              <w:autoSpaceDN w:val="0"/>
              <w:adjustRightInd w:val="0"/>
              <w:spacing w:line="226" w:lineRule="auto"/>
              <w:jc w:val="center"/>
              <w:rPr>
                <w:spacing w:val="5"/>
                <w:kern w:val="1"/>
              </w:rPr>
            </w:pPr>
            <w:r w:rsidRPr="009F3966">
              <w:t>Documentary</w:t>
            </w:r>
          </w:p>
        </w:tc>
        <w:tc>
          <w:tcPr>
            <w:tcW w:w="709" w:type="dxa"/>
            <w:tcBorders>
              <w:top w:val="single" w:sz="8" w:space="0" w:color="BFBFBF"/>
              <w:left w:val="single" w:sz="8" w:space="0" w:color="BFBFBF"/>
              <w:bottom w:val="single" w:sz="8" w:space="0" w:color="BFBFBF"/>
              <w:right w:val="single" w:sz="8" w:space="0" w:color="BFBFBF"/>
            </w:tcBorders>
          </w:tcPr>
          <w:p w14:paraId="6DFA25D2" w14:textId="70B9BC7E" w:rsidR="009F3966" w:rsidRPr="009F3966" w:rsidRDefault="009F3966" w:rsidP="009F3966">
            <w:pPr>
              <w:widowControl w:val="0"/>
              <w:autoSpaceDE w:val="0"/>
              <w:autoSpaceDN w:val="0"/>
              <w:adjustRightInd w:val="0"/>
              <w:spacing w:line="226" w:lineRule="auto"/>
              <w:jc w:val="center"/>
              <w:rPr>
                <w:spacing w:val="5"/>
                <w:kern w:val="1"/>
              </w:rPr>
            </w:pPr>
            <w:r w:rsidRPr="009F3966">
              <w:t>0.05</w:t>
            </w:r>
          </w:p>
        </w:tc>
        <w:tc>
          <w:tcPr>
            <w:tcW w:w="851" w:type="dxa"/>
            <w:tcBorders>
              <w:top w:val="single" w:sz="8" w:space="0" w:color="BFBFBF"/>
              <w:left w:val="single" w:sz="8" w:space="0" w:color="BFBFBF"/>
              <w:bottom w:val="single" w:sz="8" w:space="0" w:color="BFBFBF"/>
              <w:right w:val="single" w:sz="8" w:space="0" w:color="BFBFBF"/>
            </w:tcBorders>
          </w:tcPr>
          <w:p w14:paraId="3089D2A4" w14:textId="1666263A" w:rsidR="009F3966" w:rsidRPr="009F3966" w:rsidRDefault="009F3966" w:rsidP="009F3966">
            <w:pPr>
              <w:widowControl w:val="0"/>
              <w:autoSpaceDE w:val="0"/>
              <w:autoSpaceDN w:val="0"/>
              <w:adjustRightInd w:val="0"/>
              <w:spacing w:line="226" w:lineRule="auto"/>
              <w:jc w:val="center"/>
              <w:rPr>
                <w:spacing w:val="5"/>
                <w:kern w:val="1"/>
              </w:rPr>
            </w:pPr>
            <w:r w:rsidRPr="009F3966">
              <w:t>0.10</w:t>
            </w:r>
          </w:p>
        </w:tc>
        <w:tc>
          <w:tcPr>
            <w:tcW w:w="992" w:type="dxa"/>
            <w:tcBorders>
              <w:top w:val="single" w:sz="8" w:space="0" w:color="BFBFBF"/>
              <w:left w:val="single" w:sz="8" w:space="0" w:color="BFBFBF"/>
              <w:bottom w:val="single" w:sz="8" w:space="0" w:color="BFBFBF"/>
              <w:right w:val="single" w:sz="8" w:space="0" w:color="BFBFBF"/>
            </w:tcBorders>
          </w:tcPr>
          <w:p w14:paraId="3262A00A" w14:textId="79379412" w:rsidR="009F3966" w:rsidRPr="009F3966" w:rsidRDefault="009F3966" w:rsidP="009F3966">
            <w:pPr>
              <w:widowControl w:val="0"/>
              <w:autoSpaceDE w:val="0"/>
              <w:autoSpaceDN w:val="0"/>
              <w:adjustRightInd w:val="0"/>
              <w:spacing w:line="226" w:lineRule="auto"/>
              <w:jc w:val="center"/>
              <w:rPr>
                <w:spacing w:val="5"/>
                <w:kern w:val="1"/>
              </w:rPr>
            </w:pPr>
            <w:r w:rsidRPr="009F3966">
              <w:t>0.03</w:t>
            </w:r>
          </w:p>
        </w:tc>
        <w:tc>
          <w:tcPr>
            <w:tcW w:w="1224" w:type="dxa"/>
            <w:tcBorders>
              <w:top w:val="single" w:sz="8" w:space="0" w:color="BFBFBF"/>
              <w:left w:val="single" w:sz="8" w:space="0" w:color="BFBFBF"/>
              <w:bottom w:val="single" w:sz="8" w:space="0" w:color="BFBFBF"/>
              <w:right w:val="single" w:sz="8" w:space="0" w:color="BFBFBF"/>
            </w:tcBorders>
          </w:tcPr>
          <w:p w14:paraId="0CA27DE5" w14:textId="64E28C2F" w:rsidR="009F3966" w:rsidRPr="009F3966" w:rsidRDefault="009F3966" w:rsidP="009F3966">
            <w:pPr>
              <w:widowControl w:val="0"/>
              <w:autoSpaceDE w:val="0"/>
              <w:autoSpaceDN w:val="0"/>
              <w:adjustRightInd w:val="0"/>
              <w:spacing w:line="226" w:lineRule="auto"/>
              <w:jc w:val="center"/>
              <w:rPr>
                <w:spacing w:val="5"/>
                <w:kern w:val="1"/>
              </w:rPr>
            </w:pPr>
            <w:r w:rsidRPr="009F3966">
              <w:t>3855</w:t>
            </w:r>
          </w:p>
        </w:tc>
      </w:tr>
      <w:tr w:rsidR="009F3966" w14:paraId="70DD55CB" w14:textId="77777777" w:rsidTr="009F3966">
        <w:trPr>
          <w:jc w:val="center"/>
        </w:trPr>
        <w:tc>
          <w:tcPr>
            <w:tcW w:w="1527" w:type="dxa"/>
            <w:tcBorders>
              <w:top w:val="single" w:sz="8" w:space="0" w:color="BFBFBF"/>
              <w:left w:val="single" w:sz="8" w:space="0" w:color="BFBFBF"/>
              <w:bottom w:val="single" w:sz="8" w:space="0" w:color="BFBFBF"/>
              <w:right w:val="single" w:sz="8" w:space="0" w:color="BFBFBF"/>
            </w:tcBorders>
          </w:tcPr>
          <w:p w14:paraId="1D95A96E" w14:textId="559987D6" w:rsidR="009F3966" w:rsidRPr="009F3966" w:rsidRDefault="009F3966" w:rsidP="009F3966">
            <w:pPr>
              <w:widowControl w:val="0"/>
              <w:autoSpaceDE w:val="0"/>
              <w:autoSpaceDN w:val="0"/>
              <w:adjustRightInd w:val="0"/>
              <w:spacing w:line="226" w:lineRule="auto"/>
              <w:jc w:val="center"/>
              <w:rPr>
                <w:spacing w:val="5"/>
                <w:kern w:val="1"/>
              </w:rPr>
            </w:pPr>
            <w:r w:rsidRPr="009F3966">
              <w:t>Horror</w:t>
            </w:r>
          </w:p>
        </w:tc>
        <w:tc>
          <w:tcPr>
            <w:tcW w:w="709" w:type="dxa"/>
            <w:tcBorders>
              <w:top w:val="single" w:sz="8" w:space="0" w:color="BFBFBF"/>
              <w:left w:val="single" w:sz="8" w:space="0" w:color="BFBFBF"/>
              <w:bottom w:val="single" w:sz="8" w:space="0" w:color="BFBFBF"/>
              <w:right w:val="single" w:sz="8" w:space="0" w:color="BFBFBF"/>
            </w:tcBorders>
          </w:tcPr>
          <w:p w14:paraId="11919EEE" w14:textId="6D305C6D" w:rsidR="009F3966" w:rsidRPr="009F3966" w:rsidRDefault="009F3966" w:rsidP="009F3966">
            <w:pPr>
              <w:widowControl w:val="0"/>
              <w:autoSpaceDE w:val="0"/>
              <w:autoSpaceDN w:val="0"/>
              <w:adjustRightInd w:val="0"/>
              <w:spacing w:line="226" w:lineRule="auto"/>
              <w:jc w:val="center"/>
              <w:rPr>
                <w:spacing w:val="5"/>
                <w:kern w:val="1"/>
              </w:rPr>
            </w:pPr>
            <w:r w:rsidRPr="009F3966">
              <w:t>0.04</w:t>
            </w:r>
          </w:p>
        </w:tc>
        <w:tc>
          <w:tcPr>
            <w:tcW w:w="851" w:type="dxa"/>
            <w:tcBorders>
              <w:top w:val="single" w:sz="8" w:space="0" w:color="BFBFBF"/>
              <w:left w:val="single" w:sz="8" w:space="0" w:color="BFBFBF"/>
              <w:bottom w:val="single" w:sz="8" w:space="0" w:color="BFBFBF"/>
              <w:right w:val="single" w:sz="8" w:space="0" w:color="BFBFBF"/>
            </w:tcBorders>
          </w:tcPr>
          <w:p w14:paraId="1A8ACC42" w14:textId="61923003" w:rsidR="009F3966" w:rsidRPr="009F3966" w:rsidRDefault="009F3966" w:rsidP="009F3966">
            <w:pPr>
              <w:widowControl w:val="0"/>
              <w:autoSpaceDE w:val="0"/>
              <w:autoSpaceDN w:val="0"/>
              <w:adjustRightInd w:val="0"/>
              <w:spacing w:line="226" w:lineRule="auto"/>
              <w:jc w:val="center"/>
              <w:rPr>
                <w:spacing w:val="5"/>
                <w:kern w:val="1"/>
              </w:rPr>
            </w:pPr>
            <w:r w:rsidRPr="009F3966">
              <w:t>0.04</w:t>
            </w:r>
          </w:p>
        </w:tc>
        <w:tc>
          <w:tcPr>
            <w:tcW w:w="992" w:type="dxa"/>
            <w:tcBorders>
              <w:top w:val="single" w:sz="8" w:space="0" w:color="BFBFBF"/>
              <w:left w:val="single" w:sz="8" w:space="0" w:color="BFBFBF"/>
              <w:bottom w:val="single" w:sz="8" w:space="0" w:color="BFBFBF"/>
              <w:right w:val="single" w:sz="8" w:space="0" w:color="BFBFBF"/>
            </w:tcBorders>
          </w:tcPr>
          <w:p w14:paraId="59CAB181" w14:textId="44422894" w:rsidR="009F3966" w:rsidRPr="009F3966" w:rsidRDefault="009F3966" w:rsidP="009F3966">
            <w:pPr>
              <w:widowControl w:val="0"/>
              <w:autoSpaceDE w:val="0"/>
              <w:autoSpaceDN w:val="0"/>
              <w:adjustRightInd w:val="0"/>
              <w:spacing w:line="226" w:lineRule="auto"/>
              <w:jc w:val="center"/>
              <w:rPr>
                <w:spacing w:val="5"/>
                <w:kern w:val="1"/>
              </w:rPr>
            </w:pPr>
            <w:r w:rsidRPr="009F3966">
              <w:t>0.04</w:t>
            </w:r>
          </w:p>
        </w:tc>
        <w:tc>
          <w:tcPr>
            <w:tcW w:w="1224" w:type="dxa"/>
            <w:tcBorders>
              <w:top w:val="single" w:sz="8" w:space="0" w:color="BFBFBF"/>
              <w:left w:val="single" w:sz="8" w:space="0" w:color="BFBFBF"/>
              <w:bottom w:val="single" w:sz="8" w:space="0" w:color="BFBFBF"/>
              <w:right w:val="single" w:sz="8" w:space="0" w:color="BFBFBF"/>
            </w:tcBorders>
          </w:tcPr>
          <w:p w14:paraId="50087E2D" w14:textId="70194DB9" w:rsidR="009F3966" w:rsidRPr="009F3966" w:rsidRDefault="009F3966" w:rsidP="009F3966">
            <w:pPr>
              <w:widowControl w:val="0"/>
              <w:autoSpaceDE w:val="0"/>
              <w:autoSpaceDN w:val="0"/>
              <w:adjustRightInd w:val="0"/>
              <w:spacing w:line="226" w:lineRule="auto"/>
              <w:jc w:val="center"/>
              <w:rPr>
                <w:spacing w:val="5"/>
                <w:kern w:val="1"/>
              </w:rPr>
            </w:pPr>
            <w:r w:rsidRPr="009F3966">
              <w:t>4668</w:t>
            </w:r>
          </w:p>
        </w:tc>
      </w:tr>
    </w:tbl>
    <w:p w14:paraId="2C2E3528" w14:textId="5A7F79B0" w:rsidR="002D0824" w:rsidRDefault="003B536A" w:rsidP="009F3966">
      <w:pPr>
        <w:jc w:val="both"/>
        <w:rPr>
          <w:spacing w:val="5"/>
          <w:kern w:val="1"/>
        </w:rPr>
      </w:pPr>
      <w:r>
        <w:rPr>
          <w:spacing w:val="5"/>
          <w:kern w:val="1"/>
        </w:rPr>
        <w:tab/>
      </w:r>
    </w:p>
    <w:p w14:paraId="676C2BED" w14:textId="6062D22A" w:rsidR="009F3966" w:rsidRDefault="009F3966" w:rsidP="009F3966">
      <w:pPr>
        <w:jc w:val="both"/>
        <w:rPr>
          <w:spacing w:val="5"/>
          <w:kern w:val="1"/>
        </w:rPr>
      </w:pPr>
      <w:r w:rsidRPr="009F3966">
        <w:rPr>
          <w:b/>
          <w:bCs/>
          <w:spacing w:val="5"/>
          <w:kern w:val="1"/>
        </w:rPr>
        <w:t xml:space="preserve">C. LSTM with movie overview texts: </w:t>
      </w:r>
      <w:r w:rsidRPr="009F3966">
        <w:rPr>
          <w:spacing w:val="5"/>
          <w:kern w:val="1"/>
        </w:rPr>
        <w:t>We trained our LSTM model on a dataset with 30000 movie overviews in the training set with 8000 in the validation set for 20 epochs and tested our model on the test set of 4000. We used Hamming loss, percentage of predicting at least one genre, and percentage of predicting completely all genres to evaluate our custom model. Furthermore, we analy</w:t>
      </w:r>
      <w:r>
        <w:rPr>
          <w:spacing w:val="5"/>
          <w:kern w:val="1"/>
        </w:rPr>
        <w:t>z</w:t>
      </w:r>
      <w:r w:rsidRPr="009F3966">
        <w:rPr>
          <w:spacing w:val="5"/>
          <w:kern w:val="1"/>
        </w:rPr>
        <w:t xml:space="preserve">ed which movie genres that our model performed well on by calculating F1, recall and precision metric. The table below presents the genres with the highest F1 score.  </w:t>
      </w:r>
    </w:p>
    <w:p w14:paraId="3EBD7319" w14:textId="0652CB58" w:rsidR="009F3966" w:rsidRDefault="009F3966" w:rsidP="009F3966">
      <w:pPr>
        <w:widowControl w:val="0"/>
        <w:autoSpaceDE w:val="0"/>
        <w:autoSpaceDN w:val="0"/>
        <w:adjustRightInd w:val="0"/>
        <w:spacing w:before="120" w:line="226" w:lineRule="auto"/>
        <w:jc w:val="center"/>
        <w:rPr>
          <w:spacing w:val="5"/>
          <w:kern w:val="1"/>
        </w:rPr>
      </w:pPr>
      <w:r>
        <w:rPr>
          <w:spacing w:val="5"/>
          <w:kern w:val="1"/>
        </w:rPr>
        <w:t>Table 5: Performance of LSTM Model</w:t>
      </w:r>
    </w:p>
    <w:p w14:paraId="04F54A58" w14:textId="77777777" w:rsidR="009F3966" w:rsidRDefault="009F3966" w:rsidP="009F3966">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2004"/>
        <w:gridCol w:w="1176"/>
        <w:gridCol w:w="1639"/>
      </w:tblGrid>
      <w:tr w:rsidR="009F3966" w14:paraId="002AF8AA" w14:textId="77777777" w:rsidTr="004D31F7">
        <w:trPr>
          <w:jc w:val="center"/>
        </w:trPr>
        <w:tc>
          <w:tcPr>
            <w:tcW w:w="4819" w:type="dxa"/>
            <w:gridSpan w:val="3"/>
            <w:tcBorders>
              <w:top w:val="single" w:sz="8" w:space="0" w:color="BFBFBF"/>
              <w:left w:val="single" w:sz="8" w:space="0" w:color="BFBFBF"/>
              <w:bottom w:val="single" w:sz="8" w:space="0" w:color="BFBFBF"/>
              <w:right w:val="single" w:sz="8" w:space="0" w:color="BFBFBF"/>
            </w:tcBorders>
          </w:tcPr>
          <w:p w14:paraId="5131D7A7" w14:textId="7582F6E7" w:rsidR="009F3966" w:rsidRPr="006C5B34" w:rsidRDefault="009F3966" w:rsidP="004D31F7">
            <w:pPr>
              <w:widowControl w:val="0"/>
              <w:autoSpaceDE w:val="0"/>
              <w:autoSpaceDN w:val="0"/>
              <w:adjustRightInd w:val="0"/>
              <w:spacing w:before="120" w:line="226" w:lineRule="auto"/>
              <w:jc w:val="center"/>
              <w:rPr>
                <w:b/>
                <w:bCs/>
                <w:spacing w:val="5"/>
                <w:kern w:val="1"/>
              </w:rPr>
            </w:pPr>
            <w:r w:rsidRPr="003B536A">
              <w:rPr>
                <w:b/>
                <w:bCs/>
                <w:spacing w:val="5"/>
                <w:kern w:val="1"/>
              </w:rPr>
              <w:t xml:space="preserve">Single </w:t>
            </w:r>
            <w:r w:rsidR="00627D67">
              <w:rPr>
                <w:b/>
                <w:bCs/>
                <w:spacing w:val="5"/>
                <w:kern w:val="1"/>
              </w:rPr>
              <w:t>LSTM</w:t>
            </w:r>
            <w:r w:rsidRPr="003B536A">
              <w:rPr>
                <w:b/>
                <w:bCs/>
                <w:spacing w:val="5"/>
                <w:kern w:val="1"/>
              </w:rPr>
              <w:t xml:space="preserve"> Performance</w:t>
            </w:r>
          </w:p>
        </w:tc>
      </w:tr>
      <w:tr w:rsidR="009F3966" w14:paraId="762484FE" w14:textId="77777777" w:rsidTr="004D31F7">
        <w:trPr>
          <w:jc w:val="center"/>
        </w:trPr>
        <w:tc>
          <w:tcPr>
            <w:tcW w:w="2004" w:type="dxa"/>
            <w:tcBorders>
              <w:top w:val="single" w:sz="8" w:space="0" w:color="BFBFBF"/>
              <w:left w:val="single" w:sz="8" w:space="0" w:color="BFBFBF"/>
              <w:bottom w:val="single" w:sz="8" w:space="0" w:color="BFBFBF"/>
              <w:right w:val="single" w:sz="8" w:space="0" w:color="BFBFBF"/>
            </w:tcBorders>
            <w:vAlign w:val="center"/>
          </w:tcPr>
          <w:p w14:paraId="0B9240D1"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At Least One Match</w:t>
            </w:r>
          </w:p>
        </w:tc>
        <w:tc>
          <w:tcPr>
            <w:tcW w:w="1176" w:type="dxa"/>
            <w:tcBorders>
              <w:top w:val="single" w:sz="8" w:space="0" w:color="BFBFBF"/>
              <w:left w:val="single" w:sz="8" w:space="0" w:color="BFBFBF"/>
              <w:bottom w:val="single" w:sz="8" w:space="0" w:color="BFBFBF"/>
              <w:right w:val="single" w:sz="8" w:space="0" w:color="BFBFBF"/>
            </w:tcBorders>
            <w:vAlign w:val="center"/>
          </w:tcPr>
          <w:p w14:paraId="04CD481B"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All Match</w:t>
            </w:r>
          </w:p>
        </w:tc>
        <w:tc>
          <w:tcPr>
            <w:tcW w:w="1639" w:type="dxa"/>
            <w:tcBorders>
              <w:top w:val="single" w:sz="8" w:space="0" w:color="BFBFBF"/>
              <w:left w:val="single" w:sz="8" w:space="0" w:color="BFBFBF"/>
              <w:bottom w:val="single" w:sz="8" w:space="0" w:color="BFBFBF"/>
              <w:right w:val="single" w:sz="8" w:space="0" w:color="BFBFBF"/>
            </w:tcBorders>
            <w:vAlign w:val="center"/>
          </w:tcPr>
          <w:p w14:paraId="5253DBCF"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Hamming Loss</w:t>
            </w:r>
          </w:p>
        </w:tc>
      </w:tr>
      <w:tr w:rsidR="009F3966" w14:paraId="4008BE53" w14:textId="77777777" w:rsidTr="009F3966">
        <w:trPr>
          <w:jc w:val="center"/>
        </w:trPr>
        <w:tc>
          <w:tcPr>
            <w:tcW w:w="2004" w:type="dxa"/>
            <w:tcBorders>
              <w:top w:val="single" w:sz="8" w:space="0" w:color="BFBFBF"/>
              <w:left w:val="single" w:sz="8" w:space="0" w:color="BFBFBF"/>
              <w:bottom w:val="single" w:sz="8" w:space="0" w:color="BFBFBF"/>
              <w:right w:val="single" w:sz="8" w:space="0" w:color="BFBFBF"/>
            </w:tcBorders>
            <w:vAlign w:val="center"/>
          </w:tcPr>
          <w:p w14:paraId="720EF3B0" w14:textId="336C692C" w:rsidR="009F3966" w:rsidRDefault="009F3966" w:rsidP="009F3966">
            <w:pPr>
              <w:jc w:val="center"/>
              <w:rPr>
                <w:spacing w:val="5"/>
                <w:kern w:val="1"/>
              </w:rPr>
            </w:pPr>
            <w:r w:rsidRPr="009F3966">
              <w:rPr>
                <w:spacing w:val="5"/>
                <w:kern w:val="1"/>
              </w:rPr>
              <w:t>62.188%</w:t>
            </w:r>
          </w:p>
        </w:tc>
        <w:tc>
          <w:tcPr>
            <w:tcW w:w="1176" w:type="dxa"/>
            <w:tcBorders>
              <w:top w:val="single" w:sz="8" w:space="0" w:color="BFBFBF"/>
              <w:left w:val="single" w:sz="8" w:space="0" w:color="BFBFBF"/>
              <w:bottom w:val="single" w:sz="8" w:space="0" w:color="BFBFBF"/>
              <w:right w:val="single" w:sz="8" w:space="0" w:color="BFBFBF"/>
            </w:tcBorders>
            <w:vAlign w:val="center"/>
          </w:tcPr>
          <w:p w14:paraId="42A7AB09" w14:textId="10FFB85C" w:rsidR="009F3966" w:rsidRDefault="009F3966" w:rsidP="009F3966">
            <w:pPr>
              <w:jc w:val="center"/>
              <w:rPr>
                <w:spacing w:val="5"/>
                <w:kern w:val="1"/>
              </w:rPr>
            </w:pPr>
            <w:r w:rsidRPr="009F3966">
              <w:rPr>
                <w:spacing w:val="5"/>
                <w:kern w:val="1"/>
              </w:rPr>
              <w:t>3.477%</w:t>
            </w:r>
          </w:p>
        </w:tc>
        <w:tc>
          <w:tcPr>
            <w:tcW w:w="1639" w:type="dxa"/>
            <w:tcBorders>
              <w:top w:val="single" w:sz="8" w:space="0" w:color="BFBFBF"/>
              <w:left w:val="single" w:sz="8" w:space="0" w:color="BFBFBF"/>
              <w:bottom w:val="single" w:sz="8" w:space="0" w:color="BFBFBF"/>
              <w:right w:val="single" w:sz="8" w:space="0" w:color="BFBFBF"/>
            </w:tcBorders>
            <w:vAlign w:val="center"/>
          </w:tcPr>
          <w:p w14:paraId="35595B1A" w14:textId="4D4333D2" w:rsidR="009F3966" w:rsidRDefault="009F3966" w:rsidP="009F3966">
            <w:pPr>
              <w:jc w:val="center"/>
              <w:rPr>
                <w:spacing w:val="5"/>
                <w:kern w:val="1"/>
              </w:rPr>
            </w:pPr>
            <w:r w:rsidRPr="009F3966">
              <w:rPr>
                <w:spacing w:val="5"/>
                <w:kern w:val="1"/>
              </w:rPr>
              <w:t>0.126</w:t>
            </w:r>
          </w:p>
        </w:tc>
      </w:tr>
    </w:tbl>
    <w:p w14:paraId="2A7A53BD" w14:textId="77777777" w:rsidR="009F3966" w:rsidRPr="000F5F4D" w:rsidRDefault="009F3966" w:rsidP="009F3966">
      <w:pPr>
        <w:jc w:val="both"/>
        <w:rPr>
          <w:spacing w:val="5"/>
          <w:kern w:val="1"/>
          <w:lang w:eastAsia="zh-CN"/>
        </w:rPr>
      </w:pPr>
    </w:p>
    <w:p w14:paraId="31EB4E7B" w14:textId="697E65D3" w:rsidR="009F3966" w:rsidRDefault="009F3966" w:rsidP="009F3966">
      <w:pPr>
        <w:widowControl w:val="0"/>
        <w:autoSpaceDE w:val="0"/>
        <w:autoSpaceDN w:val="0"/>
        <w:adjustRightInd w:val="0"/>
        <w:spacing w:before="120" w:line="226" w:lineRule="auto"/>
        <w:jc w:val="center"/>
        <w:rPr>
          <w:spacing w:val="5"/>
          <w:kern w:val="1"/>
        </w:rPr>
      </w:pPr>
      <w:r>
        <w:rPr>
          <w:spacing w:val="5"/>
          <w:kern w:val="1"/>
        </w:rPr>
        <w:t xml:space="preserve">Table 6: Performance of </w:t>
      </w:r>
      <w:r>
        <w:rPr>
          <w:spacing w:val="5"/>
          <w:kern w:val="1"/>
          <w:lang w:eastAsia="zh-CN"/>
        </w:rPr>
        <w:t>LSTM</w:t>
      </w:r>
      <w:r>
        <w:rPr>
          <w:spacing w:val="5"/>
          <w:kern w:val="1"/>
        </w:rPr>
        <w:t xml:space="preserve"> Model on </w:t>
      </w:r>
      <w:r w:rsidR="00037CC6">
        <w:rPr>
          <w:spacing w:val="5"/>
          <w:kern w:val="1"/>
        </w:rPr>
        <w:t xml:space="preserve">different </w:t>
      </w:r>
      <w:r>
        <w:rPr>
          <w:spacing w:val="5"/>
          <w:kern w:val="1"/>
        </w:rPr>
        <w:t>genres</w:t>
      </w:r>
    </w:p>
    <w:p w14:paraId="2B2E8FD7" w14:textId="77777777" w:rsidR="009F3966" w:rsidRDefault="009F3966" w:rsidP="009F3966">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193"/>
        <w:gridCol w:w="689"/>
        <w:gridCol w:w="851"/>
        <w:gridCol w:w="1134"/>
        <w:gridCol w:w="1332"/>
      </w:tblGrid>
      <w:tr w:rsidR="009F3966" w14:paraId="1E88DF84" w14:textId="77777777" w:rsidTr="004D31F7">
        <w:trPr>
          <w:trHeight w:val="477"/>
          <w:jc w:val="center"/>
        </w:trPr>
        <w:tc>
          <w:tcPr>
            <w:tcW w:w="5199" w:type="dxa"/>
            <w:gridSpan w:val="5"/>
            <w:tcBorders>
              <w:top w:val="single" w:sz="8" w:space="0" w:color="BFBFBF"/>
              <w:left w:val="single" w:sz="8" w:space="0" w:color="BFBFBF"/>
              <w:bottom w:val="single" w:sz="6" w:space="0" w:color="BFBFBF"/>
              <w:right w:val="single" w:sz="8" w:space="0" w:color="BFBFBF"/>
            </w:tcBorders>
            <w:vAlign w:val="center"/>
          </w:tcPr>
          <w:p w14:paraId="3450E5B3" w14:textId="576EDB84" w:rsidR="009F3966" w:rsidRDefault="009F3966" w:rsidP="004D31F7">
            <w:pPr>
              <w:widowControl w:val="0"/>
              <w:autoSpaceDE w:val="0"/>
              <w:autoSpaceDN w:val="0"/>
              <w:adjustRightInd w:val="0"/>
              <w:spacing w:before="120" w:line="226" w:lineRule="auto"/>
              <w:jc w:val="center"/>
              <w:rPr>
                <w:b/>
                <w:bCs/>
                <w:spacing w:val="5"/>
                <w:kern w:val="1"/>
              </w:rPr>
            </w:pPr>
            <w:r w:rsidRPr="003B536A">
              <w:rPr>
                <w:b/>
                <w:bCs/>
                <w:spacing w:val="5"/>
                <w:kern w:val="1"/>
              </w:rPr>
              <w:t xml:space="preserve">Single Model: </w:t>
            </w:r>
            <w:r>
              <w:rPr>
                <w:b/>
                <w:bCs/>
                <w:spacing w:val="5"/>
                <w:kern w:val="1"/>
              </w:rPr>
              <w:t>LSTM</w:t>
            </w:r>
            <w:r w:rsidRPr="003B536A">
              <w:rPr>
                <w:b/>
                <w:bCs/>
                <w:spacing w:val="5"/>
                <w:kern w:val="1"/>
              </w:rPr>
              <w:t xml:space="preserve"> on movie overview</w:t>
            </w:r>
          </w:p>
        </w:tc>
      </w:tr>
      <w:tr w:rsidR="009F3966" w14:paraId="1B939653" w14:textId="77777777" w:rsidTr="004D31F7">
        <w:trPr>
          <w:jc w:val="center"/>
        </w:trPr>
        <w:tc>
          <w:tcPr>
            <w:tcW w:w="1193" w:type="dxa"/>
            <w:tcBorders>
              <w:top w:val="single" w:sz="8" w:space="0" w:color="BFBFBF"/>
              <w:left w:val="single" w:sz="8" w:space="0" w:color="BFBFBF"/>
              <w:bottom w:val="single" w:sz="8" w:space="0" w:color="BFBFBF"/>
              <w:right w:val="single" w:sz="8" w:space="0" w:color="BFBFBF"/>
            </w:tcBorders>
            <w:vAlign w:val="center"/>
          </w:tcPr>
          <w:p w14:paraId="03F39C7B"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Genre</w:t>
            </w:r>
          </w:p>
        </w:tc>
        <w:tc>
          <w:tcPr>
            <w:tcW w:w="689" w:type="dxa"/>
            <w:tcBorders>
              <w:top w:val="single" w:sz="8" w:space="0" w:color="BFBFBF"/>
              <w:left w:val="single" w:sz="8" w:space="0" w:color="BFBFBF"/>
              <w:bottom w:val="single" w:sz="8" w:space="0" w:color="BFBFBF"/>
              <w:right w:val="single" w:sz="8" w:space="0" w:color="BFBFBF"/>
            </w:tcBorders>
            <w:vAlign w:val="center"/>
          </w:tcPr>
          <w:p w14:paraId="33C6BFC6"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F1</w:t>
            </w:r>
          </w:p>
        </w:tc>
        <w:tc>
          <w:tcPr>
            <w:tcW w:w="851" w:type="dxa"/>
            <w:tcBorders>
              <w:top w:val="single" w:sz="8" w:space="0" w:color="BFBFBF"/>
              <w:left w:val="single" w:sz="8" w:space="0" w:color="BFBFBF"/>
              <w:bottom w:val="single" w:sz="8" w:space="0" w:color="BFBFBF"/>
              <w:right w:val="single" w:sz="8" w:space="0" w:color="BFBFBF"/>
            </w:tcBorders>
            <w:vAlign w:val="center"/>
          </w:tcPr>
          <w:p w14:paraId="6AB7E565" w14:textId="77777777" w:rsidR="009F3966" w:rsidRDefault="009F3966" w:rsidP="004D31F7">
            <w:pPr>
              <w:widowControl w:val="0"/>
              <w:autoSpaceDE w:val="0"/>
              <w:autoSpaceDN w:val="0"/>
              <w:adjustRightInd w:val="0"/>
              <w:spacing w:before="120" w:line="226" w:lineRule="auto"/>
              <w:jc w:val="center"/>
              <w:rPr>
                <w:spacing w:val="5"/>
                <w:kern w:val="1"/>
              </w:rPr>
            </w:pPr>
            <w:r>
              <w:rPr>
                <w:rFonts w:hint="eastAsia"/>
                <w:spacing w:val="5"/>
                <w:kern w:val="1"/>
              </w:rPr>
              <w:t>R</w:t>
            </w:r>
            <w:r>
              <w:rPr>
                <w:spacing w:val="5"/>
                <w:kern w:val="1"/>
              </w:rPr>
              <w:t>ecall</w:t>
            </w:r>
          </w:p>
        </w:tc>
        <w:tc>
          <w:tcPr>
            <w:tcW w:w="1134" w:type="dxa"/>
            <w:tcBorders>
              <w:top w:val="single" w:sz="8" w:space="0" w:color="BFBFBF"/>
              <w:left w:val="single" w:sz="8" w:space="0" w:color="BFBFBF"/>
              <w:bottom w:val="single" w:sz="8" w:space="0" w:color="BFBFBF"/>
              <w:right w:val="single" w:sz="8" w:space="0" w:color="BFBFBF"/>
            </w:tcBorders>
            <w:vAlign w:val="center"/>
          </w:tcPr>
          <w:p w14:paraId="2BE8450F" w14:textId="77777777" w:rsidR="009F3966" w:rsidRDefault="009F3966" w:rsidP="004D31F7">
            <w:pPr>
              <w:widowControl w:val="0"/>
              <w:autoSpaceDE w:val="0"/>
              <w:autoSpaceDN w:val="0"/>
              <w:adjustRightInd w:val="0"/>
              <w:spacing w:before="120" w:line="226" w:lineRule="auto"/>
              <w:jc w:val="center"/>
              <w:rPr>
                <w:spacing w:val="5"/>
                <w:kern w:val="1"/>
              </w:rPr>
            </w:pPr>
            <w:r>
              <w:rPr>
                <w:rFonts w:hint="eastAsia"/>
                <w:spacing w:val="5"/>
                <w:kern w:val="1"/>
              </w:rPr>
              <w:t>P</w:t>
            </w:r>
            <w:r>
              <w:rPr>
                <w:spacing w:val="5"/>
                <w:kern w:val="1"/>
              </w:rPr>
              <w:t>recision</w:t>
            </w:r>
          </w:p>
        </w:tc>
        <w:tc>
          <w:tcPr>
            <w:tcW w:w="1332" w:type="dxa"/>
            <w:tcBorders>
              <w:top w:val="single" w:sz="8" w:space="0" w:color="BFBFBF"/>
              <w:left w:val="single" w:sz="8" w:space="0" w:color="BFBFBF"/>
              <w:bottom w:val="single" w:sz="8" w:space="0" w:color="BFBFBF"/>
              <w:right w:val="single" w:sz="8" w:space="0" w:color="BFBFBF"/>
            </w:tcBorders>
            <w:vAlign w:val="center"/>
          </w:tcPr>
          <w:p w14:paraId="08AE2379" w14:textId="77777777" w:rsidR="009F3966" w:rsidRDefault="009F3966" w:rsidP="004D31F7">
            <w:pPr>
              <w:widowControl w:val="0"/>
              <w:autoSpaceDE w:val="0"/>
              <w:autoSpaceDN w:val="0"/>
              <w:adjustRightInd w:val="0"/>
              <w:spacing w:before="120" w:line="226" w:lineRule="auto"/>
              <w:jc w:val="center"/>
              <w:rPr>
                <w:spacing w:val="5"/>
                <w:kern w:val="1"/>
              </w:rPr>
            </w:pPr>
            <w:r>
              <w:rPr>
                <w:rFonts w:hint="eastAsia"/>
                <w:spacing w:val="5"/>
                <w:kern w:val="1"/>
              </w:rPr>
              <w:t>N</w:t>
            </w:r>
            <w:r>
              <w:rPr>
                <w:spacing w:val="5"/>
                <w:kern w:val="1"/>
              </w:rPr>
              <w:t>umber</w:t>
            </w:r>
          </w:p>
        </w:tc>
      </w:tr>
      <w:tr w:rsidR="009F3966" w14:paraId="1FB4037A" w14:textId="77777777" w:rsidTr="004D31F7">
        <w:trPr>
          <w:jc w:val="center"/>
        </w:trPr>
        <w:tc>
          <w:tcPr>
            <w:tcW w:w="1193" w:type="dxa"/>
            <w:tcBorders>
              <w:top w:val="single" w:sz="8" w:space="0" w:color="BFBFBF"/>
              <w:left w:val="single" w:sz="8" w:space="0" w:color="BFBFBF"/>
              <w:bottom w:val="single" w:sz="8" w:space="0" w:color="BFBFBF"/>
              <w:right w:val="single" w:sz="8" w:space="0" w:color="BFBFBF"/>
            </w:tcBorders>
          </w:tcPr>
          <w:p w14:paraId="07FABEEE" w14:textId="38B70161" w:rsidR="009F3966" w:rsidRPr="009F3966" w:rsidRDefault="009F3966" w:rsidP="009F3966">
            <w:pPr>
              <w:widowControl w:val="0"/>
              <w:autoSpaceDE w:val="0"/>
              <w:autoSpaceDN w:val="0"/>
              <w:adjustRightInd w:val="0"/>
              <w:spacing w:line="226" w:lineRule="auto"/>
              <w:jc w:val="center"/>
              <w:rPr>
                <w:spacing w:val="5"/>
                <w:kern w:val="1"/>
              </w:rPr>
            </w:pPr>
            <w:r w:rsidRPr="009F3966">
              <w:t>Comedy</w:t>
            </w:r>
          </w:p>
        </w:tc>
        <w:tc>
          <w:tcPr>
            <w:tcW w:w="689" w:type="dxa"/>
            <w:tcBorders>
              <w:top w:val="single" w:sz="8" w:space="0" w:color="BFBFBF"/>
              <w:left w:val="single" w:sz="8" w:space="0" w:color="BFBFBF"/>
              <w:bottom w:val="single" w:sz="8" w:space="0" w:color="BFBFBF"/>
              <w:right w:val="single" w:sz="8" w:space="0" w:color="BFBFBF"/>
            </w:tcBorders>
          </w:tcPr>
          <w:p w14:paraId="397B5C98" w14:textId="679D2B60" w:rsidR="009F3966" w:rsidRPr="009F3966" w:rsidRDefault="009F3966" w:rsidP="009F3966">
            <w:pPr>
              <w:widowControl w:val="0"/>
              <w:autoSpaceDE w:val="0"/>
              <w:autoSpaceDN w:val="0"/>
              <w:adjustRightInd w:val="0"/>
              <w:spacing w:line="226" w:lineRule="auto"/>
              <w:jc w:val="center"/>
              <w:rPr>
                <w:spacing w:val="5"/>
                <w:kern w:val="1"/>
              </w:rPr>
            </w:pPr>
            <w:r w:rsidRPr="009F3966">
              <w:t>0.39</w:t>
            </w:r>
          </w:p>
        </w:tc>
        <w:tc>
          <w:tcPr>
            <w:tcW w:w="851" w:type="dxa"/>
            <w:tcBorders>
              <w:top w:val="single" w:sz="8" w:space="0" w:color="BFBFBF"/>
              <w:left w:val="single" w:sz="8" w:space="0" w:color="BFBFBF"/>
              <w:bottom w:val="single" w:sz="8" w:space="0" w:color="BFBFBF"/>
              <w:right w:val="single" w:sz="8" w:space="0" w:color="BFBFBF"/>
            </w:tcBorders>
          </w:tcPr>
          <w:p w14:paraId="4C9C0C88" w14:textId="793A14B5" w:rsidR="009F3966" w:rsidRPr="009F3966" w:rsidRDefault="009F3966" w:rsidP="009F3966">
            <w:pPr>
              <w:widowControl w:val="0"/>
              <w:autoSpaceDE w:val="0"/>
              <w:autoSpaceDN w:val="0"/>
              <w:adjustRightInd w:val="0"/>
              <w:spacing w:line="226" w:lineRule="auto"/>
              <w:jc w:val="center"/>
              <w:rPr>
                <w:spacing w:val="5"/>
                <w:kern w:val="1"/>
              </w:rPr>
            </w:pPr>
            <w:r w:rsidRPr="009F3966">
              <w:t>0.25</w:t>
            </w:r>
          </w:p>
        </w:tc>
        <w:tc>
          <w:tcPr>
            <w:tcW w:w="1134" w:type="dxa"/>
            <w:tcBorders>
              <w:top w:val="single" w:sz="8" w:space="0" w:color="BFBFBF"/>
              <w:left w:val="single" w:sz="8" w:space="0" w:color="BFBFBF"/>
              <w:bottom w:val="single" w:sz="8" w:space="0" w:color="BFBFBF"/>
              <w:right w:val="single" w:sz="8" w:space="0" w:color="BFBFBF"/>
            </w:tcBorders>
          </w:tcPr>
          <w:p w14:paraId="1999AB07" w14:textId="66EDB4A5" w:rsidR="009F3966" w:rsidRPr="009F3966" w:rsidRDefault="009F3966" w:rsidP="009F3966">
            <w:pPr>
              <w:widowControl w:val="0"/>
              <w:autoSpaceDE w:val="0"/>
              <w:autoSpaceDN w:val="0"/>
              <w:adjustRightInd w:val="0"/>
              <w:spacing w:line="226" w:lineRule="auto"/>
              <w:jc w:val="center"/>
              <w:rPr>
                <w:spacing w:val="5"/>
                <w:kern w:val="1"/>
              </w:rPr>
            </w:pPr>
            <w:r w:rsidRPr="009F3966">
              <w:t>1.00</w:t>
            </w:r>
          </w:p>
        </w:tc>
        <w:tc>
          <w:tcPr>
            <w:tcW w:w="1332" w:type="dxa"/>
            <w:tcBorders>
              <w:top w:val="single" w:sz="8" w:space="0" w:color="BFBFBF"/>
              <w:left w:val="single" w:sz="8" w:space="0" w:color="BFBFBF"/>
              <w:bottom w:val="single" w:sz="8" w:space="0" w:color="BFBFBF"/>
              <w:right w:val="single" w:sz="8" w:space="0" w:color="BFBFBF"/>
            </w:tcBorders>
          </w:tcPr>
          <w:p w14:paraId="3742FB6B" w14:textId="29E0FA86" w:rsidR="009F3966" w:rsidRPr="009F3966" w:rsidRDefault="009F3966" w:rsidP="009F3966">
            <w:pPr>
              <w:widowControl w:val="0"/>
              <w:autoSpaceDE w:val="0"/>
              <w:autoSpaceDN w:val="0"/>
              <w:adjustRightInd w:val="0"/>
              <w:spacing w:line="226" w:lineRule="auto"/>
              <w:jc w:val="center"/>
              <w:rPr>
                <w:spacing w:val="5"/>
                <w:kern w:val="1"/>
              </w:rPr>
            </w:pPr>
            <w:r w:rsidRPr="009F3966">
              <w:t>13131</w:t>
            </w:r>
          </w:p>
        </w:tc>
      </w:tr>
    </w:tbl>
    <w:p w14:paraId="7443EEF0" w14:textId="77777777" w:rsidR="009F3966" w:rsidRDefault="009F3966">
      <w:pPr>
        <w:widowControl w:val="0"/>
        <w:autoSpaceDE w:val="0"/>
        <w:autoSpaceDN w:val="0"/>
        <w:adjustRightInd w:val="0"/>
        <w:spacing w:before="240" w:after="40" w:line="226" w:lineRule="auto"/>
        <w:rPr>
          <w:b/>
          <w:bCs/>
          <w:spacing w:val="24"/>
          <w:kern w:val="1"/>
        </w:rPr>
      </w:pPr>
    </w:p>
    <w:p w14:paraId="43DBE5FB" w14:textId="70AC69EF" w:rsidR="009F3966" w:rsidRDefault="009F3966" w:rsidP="009F3966">
      <w:pPr>
        <w:jc w:val="both"/>
        <w:rPr>
          <w:b/>
          <w:bCs/>
          <w:spacing w:val="5"/>
          <w:kern w:val="1"/>
        </w:rPr>
      </w:pPr>
      <w:r w:rsidRPr="009F3966">
        <w:rPr>
          <w:b/>
          <w:bCs/>
          <w:spacing w:val="5"/>
          <w:kern w:val="1"/>
        </w:rPr>
        <w:t>D. Combined CNN + Random Forest:</w:t>
      </w:r>
    </w:p>
    <w:p w14:paraId="2168EB2A" w14:textId="77777777" w:rsidR="009F3966" w:rsidRDefault="009F3966" w:rsidP="009F3966">
      <w:pPr>
        <w:jc w:val="both"/>
        <w:rPr>
          <w:b/>
          <w:bCs/>
          <w:spacing w:val="5"/>
          <w:kern w:val="1"/>
        </w:rPr>
      </w:pPr>
    </w:p>
    <w:p w14:paraId="5B570EEF" w14:textId="49A7E049" w:rsidR="009F3966" w:rsidRDefault="009F3966" w:rsidP="009F3966">
      <w:pPr>
        <w:widowControl w:val="0"/>
        <w:autoSpaceDE w:val="0"/>
        <w:autoSpaceDN w:val="0"/>
        <w:adjustRightInd w:val="0"/>
        <w:spacing w:before="120" w:line="226" w:lineRule="auto"/>
        <w:jc w:val="center"/>
        <w:rPr>
          <w:spacing w:val="5"/>
          <w:kern w:val="1"/>
        </w:rPr>
      </w:pPr>
      <w:r>
        <w:rPr>
          <w:spacing w:val="5"/>
          <w:kern w:val="1"/>
        </w:rPr>
        <w:t>Table 7: Performance of RF+CNN Model</w:t>
      </w:r>
    </w:p>
    <w:p w14:paraId="35E4C768" w14:textId="77777777" w:rsidR="009F3966" w:rsidRDefault="009F3966" w:rsidP="009F3966">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2004"/>
        <w:gridCol w:w="1176"/>
        <w:gridCol w:w="1639"/>
      </w:tblGrid>
      <w:tr w:rsidR="009F3966" w14:paraId="5E448E82" w14:textId="77777777" w:rsidTr="004D31F7">
        <w:trPr>
          <w:jc w:val="center"/>
        </w:trPr>
        <w:tc>
          <w:tcPr>
            <w:tcW w:w="4819" w:type="dxa"/>
            <w:gridSpan w:val="3"/>
            <w:tcBorders>
              <w:top w:val="single" w:sz="8" w:space="0" w:color="BFBFBF"/>
              <w:left w:val="single" w:sz="8" w:space="0" w:color="BFBFBF"/>
              <w:bottom w:val="single" w:sz="8" w:space="0" w:color="BFBFBF"/>
              <w:right w:val="single" w:sz="8" w:space="0" w:color="BFBFBF"/>
            </w:tcBorders>
          </w:tcPr>
          <w:p w14:paraId="24C2BFCB" w14:textId="45F2DAD9" w:rsidR="009F3966" w:rsidRPr="009F3966" w:rsidRDefault="009F3966" w:rsidP="004D31F7">
            <w:pPr>
              <w:widowControl w:val="0"/>
              <w:autoSpaceDE w:val="0"/>
              <w:autoSpaceDN w:val="0"/>
              <w:adjustRightInd w:val="0"/>
              <w:spacing w:before="120" w:line="226" w:lineRule="auto"/>
              <w:jc w:val="center"/>
              <w:rPr>
                <w:b/>
                <w:bCs/>
                <w:spacing w:val="5"/>
                <w:kern w:val="1"/>
              </w:rPr>
            </w:pPr>
            <w:r w:rsidRPr="009F3966">
              <w:rPr>
                <w:b/>
                <w:bCs/>
                <w:szCs w:val="22"/>
              </w:rPr>
              <w:t>Combined RF + CNN Performance</w:t>
            </w:r>
          </w:p>
        </w:tc>
      </w:tr>
      <w:tr w:rsidR="009F3966" w14:paraId="215186C0" w14:textId="77777777" w:rsidTr="004D31F7">
        <w:trPr>
          <w:jc w:val="center"/>
        </w:trPr>
        <w:tc>
          <w:tcPr>
            <w:tcW w:w="2004" w:type="dxa"/>
            <w:tcBorders>
              <w:top w:val="single" w:sz="8" w:space="0" w:color="BFBFBF"/>
              <w:left w:val="single" w:sz="8" w:space="0" w:color="BFBFBF"/>
              <w:bottom w:val="single" w:sz="8" w:space="0" w:color="BFBFBF"/>
              <w:right w:val="single" w:sz="8" w:space="0" w:color="BFBFBF"/>
            </w:tcBorders>
            <w:vAlign w:val="center"/>
          </w:tcPr>
          <w:p w14:paraId="071C012C"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At Least One Match</w:t>
            </w:r>
          </w:p>
        </w:tc>
        <w:tc>
          <w:tcPr>
            <w:tcW w:w="1176" w:type="dxa"/>
            <w:tcBorders>
              <w:top w:val="single" w:sz="8" w:space="0" w:color="BFBFBF"/>
              <w:left w:val="single" w:sz="8" w:space="0" w:color="BFBFBF"/>
              <w:bottom w:val="single" w:sz="8" w:space="0" w:color="BFBFBF"/>
              <w:right w:val="single" w:sz="8" w:space="0" w:color="BFBFBF"/>
            </w:tcBorders>
            <w:vAlign w:val="center"/>
          </w:tcPr>
          <w:p w14:paraId="5865B6B2"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All Match</w:t>
            </w:r>
          </w:p>
        </w:tc>
        <w:tc>
          <w:tcPr>
            <w:tcW w:w="1639" w:type="dxa"/>
            <w:tcBorders>
              <w:top w:val="single" w:sz="8" w:space="0" w:color="BFBFBF"/>
              <w:left w:val="single" w:sz="8" w:space="0" w:color="BFBFBF"/>
              <w:bottom w:val="single" w:sz="8" w:space="0" w:color="BFBFBF"/>
              <w:right w:val="single" w:sz="8" w:space="0" w:color="BFBFBF"/>
            </w:tcBorders>
            <w:vAlign w:val="center"/>
          </w:tcPr>
          <w:p w14:paraId="511EAFF7"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Hamming Loss</w:t>
            </w:r>
          </w:p>
        </w:tc>
      </w:tr>
      <w:tr w:rsidR="00341271" w14:paraId="4D54F91E" w14:textId="77777777" w:rsidTr="004D31F7">
        <w:trPr>
          <w:jc w:val="center"/>
        </w:trPr>
        <w:tc>
          <w:tcPr>
            <w:tcW w:w="2004" w:type="dxa"/>
            <w:tcBorders>
              <w:top w:val="single" w:sz="8" w:space="0" w:color="BFBFBF"/>
              <w:left w:val="single" w:sz="8" w:space="0" w:color="BFBFBF"/>
              <w:bottom w:val="single" w:sz="8" w:space="0" w:color="BFBFBF"/>
              <w:right w:val="single" w:sz="8" w:space="0" w:color="BFBFBF"/>
            </w:tcBorders>
          </w:tcPr>
          <w:p w14:paraId="4FAB3C6E" w14:textId="15315763" w:rsidR="00341271" w:rsidRPr="00341271" w:rsidRDefault="00341271" w:rsidP="00341271">
            <w:pPr>
              <w:jc w:val="center"/>
              <w:rPr>
                <w:spacing w:val="5"/>
                <w:kern w:val="1"/>
              </w:rPr>
            </w:pPr>
            <w:r w:rsidRPr="00341271">
              <w:rPr>
                <w:szCs w:val="22"/>
              </w:rPr>
              <w:t>61.346%</w:t>
            </w:r>
          </w:p>
        </w:tc>
        <w:tc>
          <w:tcPr>
            <w:tcW w:w="1176" w:type="dxa"/>
            <w:tcBorders>
              <w:top w:val="single" w:sz="8" w:space="0" w:color="BFBFBF"/>
              <w:left w:val="single" w:sz="8" w:space="0" w:color="BFBFBF"/>
              <w:bottom w:val="single" w:sz="8" w:space="0" w:color="BFBFBF"/>
              <w:right w:val="single" w:sz="8" w:space="0" w:color="BFBFBF"/>
            </w:tcBorders>
          </w:tcPr>
          <w:p w14:paraId="773A2924" w14:textId="07B70ED5" w:rsidR="00341271" w:rsidRPr="00341271" w:rsidRDefault="00341271" w:rsidP="00341271">
            <w:pPr>
              <w:jc w:val="center"/>
              <w:rPr>
                <w:spacing w:val="5"/>
                <w:kern w:val="1"/>
              </w:rPr>
            </w:pPr>
            <w:r w:rsidRPr="00341271">
              <w:rPr>
                <w:szCs w:val="22"/>
              </w:rPr>
              <w:t>5.411%</w:t>
            </w:r>
          </w:p>
        </w:tc>
        <w:tc>
          <w:tcPr>
            <w:tcW w:w="1639" w:type="dxa"/>
            <w:tcBorders>
              <w:top w:val="single" w:sz="8" w:space="0" w:color="BFBFBF"/>
              <w:left w:val="single" w:sz="8" w:space="0" w:color="BFBFBF"/>
              <w:bottom w:val="single" w:sz="8" w:space="0" w:color="BFBFBF"/>
              <w:right w:val="single" w:sz="8" w:space="0" w:color="BFBFBF"/>
            </w:tcBorders>
          </w:tcPr>
          <w:p w14:paraId="0D493A79" w14:textId="42DB0538" w:rsidR="00341271" w:rsidRPr="00341271" w:rsidRDefault="00341271" w:rsidP="00341271">
            <w:pPr>
              <w:jc w:val="center"/>
              <w:rPr>
                <w:spacing w:val="5"/>
                <w:kern w:val="1"/>
              </w:rPr>
            </w:pPr>
            <w:r w:rsidRPr="00341271">
              <w:rPr>
                <w:szCs w:val="22"/>
              </w:rPr>
              <w:t>0.146</w:t>
            </w:r>
          </w:p>
        </w:tc>
      </w:tr>
    </w:tbl>
    <w:p w14:paraId="4FE5C079" w14:textId="77777777" w:rsidR="009F3966" w:rsidRPr="000F5F4D" w:rsidRDefault="009F3966" w:rsidP="009F3966">
      <w:pPr>
        <w:jc w:val="both"/>
        <w:rPr>
          <w:spacing w:val="5"/>
          <w:kern w:val="1"/>
          <w:lang w:eastAsia="zh-CN"/>
        </w:rPr>
      </w:pPr>
    </w:p>
    <w:p w14:paraId="3C15D439" w14:textId="21276AE7" w:rsidR="009F3966" w:rsidRDefault="009F3966" w:rsidP="009F3966">
      <w:pPr>
        <w:widowControl w:val="0"/>
        <w:autoSpaceDE w:val="0"/>
        <w:autoSpaceDN w:val="0"/>
        <w:adjustRightInd w:val="0"/>
        <w:spacing w:before="120" w:line="226" w:lineRule="auto"/>
        <w:jc w:val="center"/>
        <w:rPr>
          <w:spacing w:val="5"/>
          <w:kern w:val="1"/>
        </w:rPr>
      </w:pPr>
      <w:r>
        <w:rPr>
          <w:spacing w:val="5"/>
          <w:kern w:val="1"/>
        </w:rPr>
        <w:t xml:space="preserve">Table 8: Performance of </w:t>
      </w:r>
      <w:r>
        <w:rPr>
          <w:spacing w:val="5"/>
          <w:kern w:val="1"/>
          <w:lang w:eastAsia="zh-CN"/>
        </w:rPr>
        <w:t>RF+CNN</w:t>
      </w:r>
      <w:r>
        <w:rPr>
          <w:spacing w:val="5"/>
          <w:kern w:val="1"/>
        </w:rPr>
        <w:t xml:space="preserve"> Model on </w:t>
      </w:r>
      <w:r w:rsidR="00037CC6">
        <w:rPr>
          <w:spacing w:val="5"/>
          <w:kern w:val="1"/>
        </w:rPr>
        <w:t xml:space="preserve">different </w:t>
      </w:r>
      <w:r>
        <w:rPr>
          <w:spacing w:val="5"/>
          <w:kern w:val="1"/>
        </w:rPr>
        <w:t>genres</w:t>
      </w:r>
    </w:p>
    <w:p w14:paraId="2C7B689F" w14:textId="77777777" w:rsidR="009F3966" w:rsidRDefault="009F3966" w:rsidP="009F3966">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193"/>
        <w:gridCol w:w="689"/>
        <w:gridCol w:w="851"/>
        <w:gridCol w:w="1134"/>
        <w:gridCol w:w="1332"/>
      </w:tblGrid>
      <w:tr w:rsidR="009F3966" w14:paraId="09A368B1" w14:textId="77777777" w:rsidTr="004D31F7">
        <w:trPr>
          <w:trHeight w:val="477"/>
          <w:jc w:val="center"/>
        </w:trPr>
        <w:tc>
          <w:tcPr>
            <w:tcW w:w="5199" w:type="dxa"/>
            <w:gridSpan w:val="5"/>
            <w:tcBorders>
              <w:top w:val="single" w:sz="8" w:space="0" w:color="BFBFBF"/>
              <w:left w:val="single" w:sz="8" w:space="0" w:color="BFBFBF"/>
              <w:bottom w:val="single" w:sz="6" w:space="0" w:color="BFBFBF"/>
              <w:right w:val="single" w:sz="8" w:space="0" w:color="BFBFBF"/>
            </w:tcBorders>
            <w:vAlign w:val="center"/>
          </w:tcPr>
          <w:p w14:paraId="15697468" w14:textId="54D7FA12" w:rsidR="009F3966" w:rsidRPr="009F3966" w:rsidRDefault="009F3966" w:rsidP="004D31F7">
            <w:pPr>
              <w:widowControl w:val="0"/>
              <w:autoSpaceDE w:val="0"/>
              <w:autoSpaceDN w:val="0"/>
              <w:adjustRightInd w:val="0"/>
              <w:spacing w:before="120" w:line="226" w:lineRule="auto"/>
              <w:jc w:val="center"/>
              <w:rPr>
                <w:b/>
                <w:bCs/>
                <w:spacing w:val="5"/>
                <w:kern w:val="1"/>
              </w:rPr>
            </w:pPr>
            <w:r w:rsidRPr="009F3966">
              <w:rPr>
                <w:b/>
                <w:bCs/>
                <w:szCs w:val="22"/>
              </w:rPr>
              <w:t>Combined Model: RF + CNN</w:t>
            </w:r>
          </w:p>
        </w:tc>
      </w:tr>
      <w:tr w:rsidR="009F3966" w14:paraId="6CE68A44" w14:textId="77777777" w:rsidTr="004D31F7">
        <w:trPr>
          <w:jc w:val="center"/>
        </w:trPr>
        <w:tc>
          <w:tcPr>
            <w:tcW w:w="1193" w:type="dxa"/>
            <w:tcBorders>
              <w:top w:val="single" w:sz="8" w:space="0" w:color="BFBFBF"/>
              <w:left w:val="single" w:sz="8" w:space="0" w:color="BFBFBF"/>
              <w:bottom w:val="single" w:sz="8" w:space="0" w:color="BFBFBF"/>
              <w:right w:val="single" w:sz="8" w:space="0" w:color="BFBFBF"/>
            </w:tcBorders>
            <w:vAlign w:val="center"/>
          </w:tcPr>
          <w:p w14:paraId="5CF3F689"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Genre</w:t>
            </w:r>
          </w:p>
        </w:tc>
        <w:tc>
          <w:tcPr>
            <w:tcW w:w="689" w:type="dxa"/>
            <w:tcBorders>
              <w:top w:val="single" w:sz="8" w:space="0" w:color="BFBFBF"/>
              <w:left w:val="single" w:sz="8" w:space="0" w:color="BFBFBF"/>
              <w:bottom w:val="single" w:sz="8" w:space="0" w:color="BFBFBF"/>
              <w:right w:val="single" w:sz="8" w:space="0" w:color="BFBFBF"/>
            </w:tcBorders>
            <w:vAlign w:val="center"/>
          </w:tcPr>
          <w:p w14:paraId="1645D45E" w14:textId="77777777" w:rsidR="009F3966" w:rsidRDefault="009F3966" w:rsidP="004D31F7">
            <w:pPr>
              <w:widowControl w:val="0"/>
              <w:autoSpaceDE w:val="0"/>
              <w:autoSpaceDN w:val="0"/>
              <w:adjustRightInd w:val="0"/>
              <w:spacing w:before="120" w:line="226" w:lineRule="auto"/>
              <w:jc w:val="center"/>
              <w:rPr>
                <w:spacing w:val="5"/>
                <w:kern w:val="1"/>
              </w:rPr>
            </w:pPr>
            <w:r>
              <w:rPr>
                <w:spacing w:val="5"/>
                <w:kern w:val="1"/>
              </w:rPr>
              <w:t>F1</w:t>
            </w:r>
          </w:p>
        </w:tc>
        <w:tc>
          <w:tcPr>
            <w:tcW w:w="851" w:type="dxa"/>
            <w:tcBorders>
              <w:top w:val="single" w:sz="8" w:space="0" w:color="BFBFBF"/>
              <w:left w:val="single" w:sz="8" w:space="0" w:color="BFBFBF"/>
              <w:bottom w:val="single" w:sz="8" w:space="0" w:color="BFBFBF"/>
              <w:right w:val="single" w:sz="8" w:space="0" w:color="BFBFBF"/>
            </w:tcBorders>
            <w:vAlign w:val="center"/>
          </w:tcPr>
          <w:p w14:paraId="0FF0D186" w14:textId="77777777" w:rsidR="009F3966" w:rsidRDefault="009F3966" w:rsidP="004D31F7">
            <w:pPr>
              <w:widowControl w:val="0"/>
              <w:autoSpaceDE w:val="0"/>
              <w:autoSpaceDN w:val="0"/>
              <w:adjustRightInd w:val="0"/>
              <w:spacing w:before="120" w:line="226" w:lineRule="auto"/>
              <w:jc w:val="center"/>
              <w:rPr>
                <w:spacing w:val="5"/>
                <w:kern w:val="1"/>
              </w:rPr>
            </w:pPr>
            <w:r>
              <w:rPr>
                <w:rFonts w:hint="eastAsia"/>
                <w:spacing w:val="5"/>
                <w:kern w:val="1"/>
              </w:rPr>
              <w:t>R</w:t>
            </w:r>
            <w:r>
              <w:rPr>
                <w:spacing w:val="5"/>
                <w:kern w:val="1"/>
              </w:rPr>
              <w:t>ecall</w:t>
            </w:r>
          </w:p>
        </w:tc>
        <w:tc>
          <w:tcPr>
            <w:tcW w:w="1134" w:type="dxa"/>
            <w:tcBorders>
              <w:top w:val="single" w:sz="8" w:space="0" w:color="BFBFBF"/>
              <w:left w:val="single" w:sz="8" w:space="0" w:color="BFBFBF"/>
              <w:bottom w:val="single" w:sz="8" w:space="0" w:color="BFBFBF"/>
              <w:right w:val="single" w:sz="8" w:space="0" w:color="BFBFBF"/>
            </w:tcBorders>
            <w:vAlign w:val="center"/>
          </w:tcPr>
          <w:p w14:paraId="24A2BE13" w14:textId="77777777" w:rsidR="009F3966" w:rsidRDefault="009F3966" w:rsidP="004D31F7">
            <w:pPr>
              <w:widowControl w:val="0"/>
              <w:autoSpaceDE w:val="0"/>
              <w:autoSpaceDN w:val="0"/>
              <w:adjustRightInd w:val="0"/>
              <w:spacing w:before="120" w:line="226" w:lineRule="auto"/>
              <w:jc w:val="center"/>
              <w:rPr>
                <w:spacing w:val="5"/>
                <w:kern w:val="1"/>
              </w:rPr>
            </w:pPr>
            <w:r>
              <w:rPr>
                <w:rFonts w:hint="eastAsia"/>
                <w:spacing w:val="5"/>
                <w:kern w:val="1"/>
              </w:rPr>
              <w:t>P</w:t>
            </w:r>
            <w:r>
              <w:rPr>
                <w:spacing w:val="5"/>
                <w:kern w:val="1"/>
              </w:rPr>
              <w:t>recision</w:t>
            </w:r>
          </w:p>
        </w:tc>
        <w:tc>
          <w:tcPr>
            <w:tcW w:w="1332" w:type="dxa"/>
            <w:tcBorders>
              <w:top w:val="single" w:sz="8" w:space="0" w:color="BFBFBF"/>
              <w:left w:val="single" w:sz="8" w:space="0" w:color="BFBFBF"/>
              <w:bottom w:val="single" w:sz="8" w:space="0" w:color="BFBFBF"/>
              <w:right w:val="single" w:sz="8" w:space="0" w:color="BFBFBF"/>
            </w:tcBorders>
            <w:vAlign w:val="center"/>
          </w:tcPr>
          <w:p w14:paraId="1262A1D1" w14:textId="77777777" w:rsidR="009F3966" w:rsidRDefault="009F3966" w:rsidP="004D31F7">
            <w:pPr>
              <w:widowControl w:val="0"/>
              <w:autoSpaceDE w:val="0"/>
              <w:autoSpaceDN w:val="0"/>
              <w:adjustRightInd w:val="0"/>
              <w:spacing w:before="120" w:line="226" w:lineRule="auto"/>
              <w:jc w:val="center"/>
              <w:rPr>
                <w:spacing w:val="5"/>
                <w:kern w:val="1"/>
              </w:rPr>
            </w:pPr>
            <w:r>
              <w:rPr>
                <w:rFonts w:hint="eastAsia"/>
                <w:spacing w:val="5"/>
                <w:kern w:val="1"/>
              </w:rPr>
              <w:t>N</w:t>
            </w:r>
            <w:r>
              <w:rPr>
                <w:spacing w:val="5"/>
                <w:kern w:val="1"/>
              </w:rPr>
              <w:t>umber</w:t>
            </w:r>
          </w:p>
        </w:tc>
      </w:tr>
      <w:tr w:rsidR="009F3966" w14:paraId="6DF01BE4" w14:textId="77777777" w:rsidTr="004D31F7">
        <w:trPr>
          <w:jc w:val="center"/>
        </w:trPr>
        <w:tc>
          <w:tcPr>
            <w:tcW w:w="1193" w:type="dxa"/>
            <w:tcBorders>
              <w:top w:val="single" w:sz="8" w:space="0" w:color="BFBFBF"/>
              <w:left w:val="single" w:sz="8" w:space="0" w:color="BFBFBF"/>
              <w:bottom w:val="single" w:sz="8" w:space="0" w:color="BFBFBF"/>
              <w:right w:val="single" w:sz="8" w:space="0" w:color="BFBFBF"/>
            </w:tcBorders>
          </w:tcPr>
          <w:p w14:paraId="63534D82" w14:textId="0ADE12BF" w:rsidR="009F3966" w:rsidRPr="009F3966" w:rsidRDefault="009F3966" w:rsidP="009F3966">
            <w:pPr>
              <w:widowControl w:val="0"/>
              <w:autoSpaceDE w:val="0"/>
              <w:autoSpaceDN w:val="0"/>
              <w:adjustRightInd w:val="0"/>
              <w:spacing w:line="226" w:lineRule="auto"/>
              <w:jc w:val="center"/>
              <w:rPr>
                <w:spacing w:val="5"/>
                <w:kern w:val="1"/>
              </w:rPr>
            </w:pPr>
            <w:r w:rsidRPr="009F3966">
              <w:rPr>
                <w:szCs w:val="22"/>
              </w:rPr>
              <w:t>Comedy</w:t>
            </w:r>
          </w:p>
        </w:tc>
        <w:tc>
          <w:tcPr>
            <w:tcW w:w="689" w:type="dxa"/>
            <w:tcBorders>
              <w:top w:val="single" w:sz="8" w:space="0" w:color="BFBFBF"/>
              <w:left w:val="single" w:sz="8" w:space="0" w:color="BFBFBF"/>
              <w:bottom w:val="single" w:sz="8" w:space="0" w:color="BFBFBF"/>
              <w:right w:val="single" w:sz="8" w:space="0" w:color="BFBFBF"/>
            </w:tcBorders>
          </w:tcPr>
          <w:p w14:paraId="0DD16958" w14:textId="05A0F4D9" w:rsidR="009F3966" w:rsidRPr="009F3966" w:rsidRDefault="009F3966" w:rsidP="009F3966">
            <w:pPr>
              <w:widowControl w:val="0"/>
              <w:autoSpaceDE w:val="0"/>
              <w:autoSpaceDN w:val="0"/>
              <w:adjustRightInd w:val="0"/>
              <w:spacing w:line="226" w:lineRule="auto"/>
              <w:jc w:val="center"/>
              <w:rPr>
                <w:spacing w:val="5"/>
                <w:kern w:val="1"/>
              </w:rPr>
            </w:pPr>
            <w:r w:rsidRPr="009F3966">
              <w:rPr>
                <w:szCs w:val="22"/>
              </w:rPr>
              <w:t>0.40</w:t>
            </w:r>
          </w:p>
        </w:tc>
        <w:tc>
          <w:tcPr>
            <w:tcW w:w="851" w:type="dxa"/>
            <w:tcBorders>
              <w:top w:val="single" w:sz="8" w:space="0" w:color="BFBFBF"/>
              <w:left w:val="single" w:sz="8" w:space="0" w:color="BFBFBF"/>
              <w:bottom w:val="single" w:sz="8" w:space="0" w:color="BFBFBF"/>
              <w:right w:val="single" w:sz="8" w:space="0" w:color="BFBFBF"/>
            </w:tcBorders>
          </w:tcPr>
          <w:p w14:paraId="35C304C6" w14:textId="7CCF6F11" w:rsidR="009F3966" w:rsidRPr="009F3966" w:rsidRDefault="009F3966" w:rsidP="009F3966">
            <w:pPr>
              <w:widowControl w:val="0"/>
              <w:autoSpaceDE w:val="0"/>
              <w:autoSpaceDN w:val="0"/>
              <w:adjustRightInd w:val="0"/>
              <w:spacing w:line="226" w:lineRule="auto"/>
              <w:jc w:val="center"/>
              <w:rPr>
                <w:spacing w:val="5"/>
                <w:kern w:val="1"/>
              </w:rPr>
            </w:pPr>
            <w:r w:rsidRPr="009F3966">
              <w:rPr>
                <w:szCs w:val="22"/>
              </w:rPr>
              <w:t>0.29</w:t>
            </w:r>
          </w:p>
        </w:tc>
        <w:tc>
          <w:tcPr>
            <w:tcW w:w="1134" w:type="dxa"/>
            <w:tcBorders>
              <w:top w:val="single" w:sz="8" w:space="0" w:color="BFBFBF"/>
              <w:left w:val="single" w:sz="8" w:space="0" w:color="BFBFBF"/>
              <w:bottom w:val="single" w:sz="8" w:space="0" w:color="BFBFBF"/>
              <w:right w:val="single" w:sz="8" w:space="0" w:color="BFBFBF"/>
            </w:tcBorders>
          </w:tcPr>
          <w:p w14:paraId="159AF56D" w14:textId="30F6199C" w:rsidR="009F3966" w:rsidRPr="009F3966" w:rsidRDefault="009F3966" w:rsidP="009F3966">
            <w:pPr>
              <w:widowControl w:val="0"/>
              <w:autoSpaceDE w:val="0"/>
              <w:autoSpaceDN w:val="0"/>
              <w:adjustRightInd w:val="0"/>
              <w:spacing w:line="226" w:lineRule="auto"/>
              <w:jc w:val="center"/>
              <w:rPr>
                <w:spacing w:val="5"/>
                <w:kern w:val="1"/>
              </w:rPr>
            </w:pPr>
            <w:r w:rsidRPr="009F3966">
              <w:rPr>
                <w:szCs w:val="22"/>
              </w:rPr>
              <w:t>0.64</w:t>
            </w:r>
          </w:p>
        </w:tc>
        <w:tc>
          <w:tcPr>
            <w:tcW w:w="1332" w:type="dxa"/>
            <w:tcBorders>
              <w:top w:val="single" w:sz="8" w:space="0" w:color="BFBFBF"/>
              <w:left w:val="single" w:sz="8" w:space="0" w:color="BFBFBF"/>
              <w:bottom w:val="single" w:sz="8" w:space="0" w:color="BFBFBF"/>
              <w:right w:val="single" w:sz="8" w:space="0" w:color="BFBFBF"/>
            </w:tcBorders>
          </w:tcPr>
          <w:p w14:paraId="74C613BC" w14:textId="1C2A7917" w:rsidR="009F3966" w:rsidRPr="009F3966" w:rsidRDefault="009F3966" w:rsidP="009F3966">
            <w:pPr>
              <w:widowControl w:val="0"/>
              <w:autoSpaceDE w:val="0"/>
              <w:autoSpaceDN w:val="0"/>
              <w:adjustRightInd w:val="0"/>
              <w:spacing w:line="226" w:lineRule="auto"/>
              <w:jc w:val="center"/>
              <w:rPr>
                <w:spacing w:val="5"/>
                <w:kern w:val="1"/>
              </w:rPr>
            </w:pPr>
            <w:r w:rsidRPr="009F3966">
              <w:rPr>
                <w:szCs w:val="22"/>
              </w:rPr>
              <w:t>13131</w:t>
            </w:r>
          </w:p>
        </w:tc>
      </w:tr>
      <w:tr w:rsidR="009F3966" w14:paraId="4DBB29FE" w14:textId="77777777" w:rsidTr="004D31F7">
        <w:trPr>
          <w:jc w:val="center"/>
        </w:trPr>
        <w:tc>
          <w:tcPr>
            <w:tcW w:w="1193" w:type="dxa"/>
            <w:tcBorders>
              <w:top w:val="single" w:sz="8" w:space="0" w:color="BFBFBF"/>
              <w:left w:val="single" w:sz="8" w:space="0" w:color="BFBFBF"/>
              <w:bottom w:val="single" w:sz="8" w:space="0" w:color="BFBFBF"/>
              <w:right w:val="single" w:sz="8" w:space="0" w:color="BFBFBF"/>
            </w:tcBorders>
          </w:tcPr>
          <w:p w14:paraId="3DDCD9FF" w14:textId="247422C7" w:rsidR="009F3966" w:rsidRPr="009F3966" w:rsidRDefault="009F3966" w:rsidP="009F3966">
            <w:pPr>
              <w:widowControl w:val="0"/>
              <w:autoSpaceDE w:val="0"/>
              <w:autoSpaceDN w:val="0"/>
              <w:adjustRightInd w:val="0"/>
              <w:spacing w:line="226" w:lineRule="auto"/>
              <w:jc w:val="center"/>
              <w:rPr>
                <w:szCs w:val="22"/>
              </w:rPr>
            </w:pPr>
            <w:r w:rsidRPr="009F3966">
              <w:rPr>
                <w:szCs w:val="22"/>
              </w:rPr>
              <w:t>Drama</w:t>
            </w:r>
          </w:p>
        </w:tc>
        <w:tc>
          <w:tcPr>
            <w:tcW w:w="689" w:type="dxa"/>
            <w:tcBorders>
              <w:top w:val="single" w:sz="8" w:space="0" w:color="BFBFBF"/>
              <w:left w:val="single" w:sz="8" w:space="0" w:color="BFBFBF"/>
              <w:bottom w:val="single" w:sz="8" w:space="0" w:color="BFBFBF"/>
              <w:right w:val="single" w:sz="8" w:space="0" w:color="BFBFBF"/>
            </w:tcBorders>
          </w:tcPr>
          <w:p w14:paraId="5CA3D1EB" w14:textId="1666E158" w:rsidR="009F3966" w:rsidRPr="009F3966" w:rsidRDefault="009F3966" w:rsidP="009F3966">
            <w:pPr>
              <w:widowControl w:val="0"/>
              <w:autoSpaceDE w:val="0"/>
              <w:autoSpaceDN w:val="0"/>
              <w:adjustRightInd w:val="0"/>
              <w:spacing w:line="226" w:lineRule="auto"/>
              <w:jc w:val="center"/>
              <w:rPr>
                <w:szCs w:val="22"/>
              </w:rPr>
            </w:pPr>
            <w:r w:rsidRPr="009F3966">
              <w:rPr>
                <w:szCs w:val="22"/>
              </w:rPr>
              <w:t>0.32</w:t>
            </w:r>
          </w:p>
        </w:tc>
        <w:tc>
          <w:tcPr>
            <w:tcW w:w="851" w:type="dxa"/>
            <w:tcBorders>
              <w:top w:val="single" w:sz="8" w:space="0" w:color="BFBFBF"/>
              <w:left w:val="single" w:sz="8" w:space="0" w:color="BFBFBF"/>
              <w:bottom w:val="single" w:sz="8" w:space="0" w:color="BFBFBF"/>
              <w:right w:val="single" w:sz="8" w:space="0" w:color="BFBFBF"/>
            </w:tcBorders>
          </w:tcPr>
          <w:p w14:paraId="13B90CC0" w14:textId="03DFB787" w:rsidR="009F3966" w:rsidRPr="009F3966" w:rsidRDefault="009F3966" w:rsidP="009F3966">
            <w:pPr>
              <w:widowControl w:val="0"/>
              <w:autoSpaceDE w:val="0"/>
              <w:autoSpaceDN w:val="0"/>
              <w:adjustRightInd w:val="0"/>
              <w:spacing w:line="226" w:lineRule="auto"/>
              <w:jc w:val="center"/>
              <w:rPr>
                <w:szCs w:val="22"/>
              </w:rPr>
            </w:pPr>
            <w:r w:rsidRPr="009F3966">
              <w:rPr>
                <w:szCs w:val="22"/>
              </w:rPr>
              <w:t>0.29</w:t>
            </w:r>
          </w:p>
        </w:tc>
        <w:tc>
          <w:tcPr>
            <w:tcW w:w="1134" w:type="dxa"/>
            <w:tcBorders>
              <w:top w:val="single" w:sz="8" w:space="0" w:color="BFBFBF"/>
              <w:left w:val="single" w:sz="8" w:space="0" w:color="BFBFBF"/>
              <w:bottom w:val="single" w:sz="8" w:space="0" w:color="BFBFBF"/>
              <w:right w:val="single" w:sz="8" w:space="0" w:color="BFBFBF"/>
            </w:tcBorders>
          </w:tcPr>
          <w:p w14:paraId="3D2AD633" w14:textId="38905F41" w:rsidR="009F3966" w:rsidRPr="009F3966" w:rsidRDefault="009F3966" w:rsidP="009F3966">
            <w:pPr>
              <w:widowControl w:val="0"/>
              <w:autoSpaceDE w:val="0"/>
              <w:autoSpaceDN w:val="0"/>
              <w:adjustRightInd w:val="0"/>
              <w:spacing w:line="226" w:lineRule="auto"/>
              <w:jc w:val="center"/>
              <w:rPr>
                <w:szCs w:val="22"/>
              </w:rPr>
            </w:pPr>
            <w:r w:rsidRPr="009F3966">
              <w:rPr>
                <w:szCs w:val="22"/>
              </w:rPr>
              <w:t>0.35</w:t>
            </w:r>
          </w:p>
        </w:tc>
        <w:tc>
          <w:tcPr>
            <w:tcW w:w="1332" w:type="dxa"/>
            <w:tcBorders>
              <w:top w:val="single" w:sz="8" w:space="0" w:color="BFBFBF"/>
              <w:left w:val="single" w:sz="8" w:space="0" w:color="BFBFBF"/>
              <w:bottom w:val="single" w:sz="8" w:space="0" w:color="BFBFBF"/>
              <w:right w:val="single" w:sz="8" w:space="0" w:color="BFBFBF"/>
            </w:tcBorders>
          </w:tcPr>
          <w:p w14:paraId="2F684210" w14:textId="15A316B5" w:rsidR="009F3966" w:rsidRPr="009F3966" w:rsidRDefault="009F3966" w:rsidP="009F3966">
            <w:pPr>
              <w:widowControl w:val="0"/>
              <w:autoSpaceDE w:val="0"/>
              <w:autoSpaceDN w:val="0"/>
              <w:adjustRightInd w:val="0"/>
              <w:spacing w:line="226" w:lineRule="auto"/>
              <w:jc w:val="center"/>
              <w:rPr>
                <w:szCs w:val="22"/>
              </w:rPr>
            </w:pPr>
            <w:r w:rsidRPr="009F3966">
              <w:rPr>
                <w:szCs w:val="22"/>
              </w:rPr>
              <w:t>20176</w:t>
            </w:r>
          </w:p>
        </w:tc>
      </w:tr>
      <w:tr w:rsidR="009F3966" w14:paraId="6DC57945" w14:textId="77777777" w:rsidTr="004D31F7">
        <w:trPr>
          <w:jc w:val="center"/>
        </w:trPr>
        <w:tc>
          <w:tcPr>
            <w:tcW w:w="1193" w:type="dxa"/>
            <w:tcBorders>
              <w:top w:val="single" w:sz="8" w:space="0" w:color="BFBFBF"/>
              <w:left w:val="single" w:sz="8" w:space="0" w:color="BFBFBF"/>
              <w:bottom w:val="single" w:sz="8" w:space="0" w:color="BFBFBF"/>
              <w:right w:val="single" w:sz="8" w:space="0" w:color="BFBFBF"/>
            </w:tcBorders>
          </w:tcPr>
          <w:p w14:paraId="2046C85F" w14:textId="2CAAEC48" w:rsidR="009F3966" w:rsidRPr="009F3966" w:rsidRDefault="009F3966" w:rsidP="009F3966">
            <w:pPr>
              <w:widowControl w:val="0"/>
              <w:autoSpaceDE w:val="0"/>
              <w:autoSpaceDN w:val="0"/>
              <w:adjustRightInd w:val="0"/>
              <w:spacing w:line="226" w:lineRule="auto"/>
              <w:jc w:val="center"/>
              <w:rPr>
                <w:szCs w:val="22"/>
              </w:rPr>
            </w:pPr>
            <w:r w:rsidRPr="009F3966">
              <w:rPr>
                <w:szCs w:val="22"/>
              </w:rPr>
              <w:t>Action</w:t>
            </w:r>
          </w:p>
        </w:tc>
        <w:tc>
          <w:tcPr>
            <w:tcW w:w="689" w:type="dxa"/>
            <w:tcBorders>
              <w:top w:val="single" w:sz="8" w:space="0" w:color="BFBFBF"/>
              <w:left w:val="single" w:sz="8" w:space="0" w:color="BFBFBF"/>
              <w:bottom w:val="single" w:sz="8" w:space="0" w:color="BFBFBF"/>
              <w:right w:val="single" w:sz="8" w:space="0" w:color="BFBFBF"/>
            </w:tcBorders>
          </w:tcPr>
          <w:p w14:paraId="5681A8D8" w14:textId="3437476B" w:rsidR="009F3966" w:rsidRPr="009F3966" w:rsidRDefault="009F3966" w:rsidP="009F3966">
            <w:pPr>
              <w:widowControl w:val="0"/>
              <w:autoSpaceDE w:val="0"/>
              <w:autoSpaceDN w:val="0"/>
              <w:adjustRightInd w:val="0"/>
              <w:spacing w:line="226" w:lineRule="auto"/>
              <w:jc w:val="center"/>
              <w:rPr>
                <w:szCs w:val="22"/>
              </w:rPr>
            </w:pPr>
            <w:r w:rsidRPr="009F3966">
              <w:rPr>
                <w:szCs w:val="22"/>
              </w:rPr>
              <w:t>0.18</w:t>
            </w:r>
          </w:p>
        </w:tc>
        <w:tc>
          <w:tcPr>
            <w:tcW w:w="851" w:type="dxa"/>
            <w:tcBorders>
              <w:top w:val="single" w:sz="8" w:space="0" w:color="BFBFBF"/>
              <w:left w:val="single" w:sz="8" w:space="0" w:color="BFBFBF"/>
              <w:bottom w:val="single" w:sz="8" w:space="0" w:color="BFBFBF"/>
              <w:right w:val="single" w:sz="8" w:space="0" w:color="BFBFBF"/>
            </w:tcBorders>
          </w:tcPr>
          <w:p w14:paraId="4737597C" w14:textId="47BBB5BA" w:rsidR="009F3966" w:rsidRPr="009F3966" w:rsidRDefault="009F3966" w:rsidP="009F3966">
            <w:pPr>
              <w:widowControl w:val="0"/>
              <w:autoSpaceDE w:val="0"/>
              <w:autoSpaceDN w:val="0"/>
              <w:adjustRightInd w:val="0"/>
              <w:spacing w:line="226" w:lineRule="auto"/>
              <w:jc w:val="center"/>
              <w:rPr>
                <w:szCs w:val="22"/>
              </w:rPr>
            </w:pPr>
            <w:r w:rsidRPr="009F3966">
              <w:rPr>
                <w:szCs w:val="22"/>
              </w:rPr>
              <w:t>0.21</w:t>
            </w:r>
          </w:p>
        </w:tc>
        <w:tc>
          <w:tcPr>
            <w:tcW w:w="1134" w:type="dxa"/>
            <w:tcBorders>
              <w:top w:val="single" w:sz="8" w:space="0" w:color="BFBFBF"/>
              <w:left w:val="single" w:sz="8" w:space="0" w:color="BFBFBF"/>
              <w:bottom w:val="single" w:sz="8" w:space="0" w:color="BFBFBF"/>
              <w:right w:val="single" w:sz="8" w:space="0" w:color="BFBFBF"/>
            </w:tcBorders>
          </w:tcPr>
          <w:p w14:paraId="3170BCEB" w14:textId="073782F4" w:rsidR="009F3966" w:rsidRPr="009F3966" w:rsidRDefault="009F3966" w:rsidP="009F3966">
            <w:pPr>
              <w:widowControl w:val="0"/>
              <w:autoSpaceDE w:val="0"/>
              <w:autoSpaceDN w:val="0"/>
              <w:adjustRightInd w:val="0"/>
              <w:spacing w:line="226" w:lineRule="auto"/>
              <w:jc w:val="center"/>
              <w:rPr>
                <w:szCs w:val="22"/>
              </w:rPr>
            </w:pPr>
            <w:r w:rsidRPr="009F3966">
              <w:rPr>
                <w:szCs w:val="22"/>
              </w:rPr>
              <w:t>0.16</w:t>
            </w:r>
          </w:p>
        </w:tc>
        <w:tc>
          <w:tcPr>
            <w:tcW w:w="1332" w:type="dxa"/>
            <w:tcBorders>
              <w:top w:val="single" w:sz="8" w:space="0" w:color="BFBFBF"/>
              <w:left w:val="single" w:sz="8" w:space="0" w:color="BFBFBF"/>
              <w:bottom w:val="single" w:sz="8" w:space="0" w:color="BFBFBF"/>
              <w:right w:val="single" w:sz="8" w:space="0" w:color="BFBFBF"/>
            </w:tcBorders>
          </w:tcPr>
          <w:p w14:paraId="4D0C592A" w14:textId="77A79112" w:rsidR="009F3966" w:rsidRPr="009F3966" w:rsidRDefault="009F3966" w:rsidP="009F3966">
            <w:pPr>
              <w:widowControl w:val="0"/>
              <w:autoSpaceDE w:val="0"/>
              <w:autoSpaceDN w:val="0"/>
              <w:adjustRightInd w:val="0"/>
              <w:spacing w:line="226" w:lineRule="auto"/>
              <w:jc w:val="center"/>
              <w:rPr>
                <w:szCs w:val="22"/>
              </w:rPr>
            </w:pPr>
            <w:r w:rsidRPr="009F3966">
              <w:rPr>
                <w:szCs w:val="22"/>
              </w:rPr>
              <w:t>6582</w:t>
            </w:r>
          </w:p>
        </w:tc>
      </w:tr>
      <w:tr w:rsidR="009F3966" w14:paraId="6F0CBA4D" w14:textId="77777777" w:rsidTr="004D31F7">
        <w:trPr>
          <w:jc w:val="center"/>
        </w:trPr>
        <w:tc>
          <w:tcPr>
            <w:tcW w:w="1193" w:type="dxa"/>
            <w:tcBorders>
              <w:top w:val="single" w:sz="8" w:space="0" w:color="BFBFBF"/>
              <w:left w:val="single" w:sz="8" w:space="0" w:color="BFBFBF"/>
              <w:bottom w:val="single" w:sz="8" w:space="0" w:color="BFBFBF"/>
              <w:right w:val="single" w:sz="8" w:space="0" w:color="BFBFBF"/>
            </w:tcBorders>
          </w:tcPr>
          <w:p w14:paraId="4BCA442D" w14:textId="727555D9" w:rsidR="009F3966" w:rsidRPr="009F3966" w:rsidRDefault="009F3966" w:rsidP="009F3966">
            <w:pPr>
              <w:widowControl w:val="0"/>
              <w:autoSpaceDE w:val="0"/>
              <w:autoSpaceDN w:val="0"/>
              <w:adjustRightInd w:val="0"/>
              <w:spacing w:line="226" w:lineRule="auto"/>
              <w:jc w:val="center"/>
              <w:rPr>
                <w:szCs w:val="22"/>
              </w:rPr>
            </w:pPr>
            <w:r w:rsidRPr="009F3966">
              <w:rPr>
                <w:szCs w:val="22"/>
              </w:rPr>
              <w:t>Animation</w:t>
            </w:r>
          </w:p>
        </w:tc>
        <w:tc>
          <w:tcPr>
            <w:tcW w:w="689" w:type="dxa"/>
            <w:tcBorders>
              <w:top w:val="single" w:sz="8" w:space="0" w:color="BFBFBF"/>
              <w:left w:val="single" w:sz="8" w:space="0" w:color="BFBFBF"/>
              <w:bottom w:val="single" w:sz="8" w:space="0" w:color="BFBFBF"/>
              <w:right w:val="single" w:sz="8" w:space="0" w:color="BFBFBF"/>
            </w:tcBorders>
          </w:tcPr>
          <w:p w14:paraId="29A652C8" w14:textId="1A6B5ED8" w:rsidR="009F3966" w:rsidRPr="009F3966" w:rsidRDefault="009F3966" w:rsidP="009F3966">
            <w:pPr>
              <w:widowControl w:val="0"/>
              <w:autoSpaceDE w:val="0"/>
              <w:autoSpaceDN w:val="0"/>
              <w:adjustRightInd w:val="0"/>
              <w:spacing w:line="226" w:lineRule="auto"/>
              <w:jc w:val="center"/>
              <w:rPr>
                <w:szCs w:val="22"/>
              </w:rPr>
            </w:pPr>
            <w:r w:rsidRPr="009F3966">
              <w:rPr>
                <w:szCs w:val="22"/>
              </w:rPr>
              <w:t>0.07</w:t>
            </w:r>
          </w:p>
        </w:tc>
        <w:tc>
          <w:tcPr>
            <w:tcW w:w="851" w:type="dxa"/>
            <w:tcBorders>
              <w:top w:val="single" w:sz="8" w:space="0" w:color="BFBFBF"/>
              <w:left w:val="single" w:sz="8" w:space="0" w:color="BFBFBF"/>
              <w:bottom w:val="single" w:sz="8" w:space="0" w:color="BFBFBF"/>
              <w:right w:val="single" w:sz="8" w:space="0" w:color="BFBFBF"/>
            </w:tcBorders>
          </w:tcPr>
          <w:p w14:paraId="6CC293BA" w14:textId="2422456F" w:rsidR="009F3966" w:rsidRPr="009F3966" w:rsidRDefault="009F3966" w:rsidP="009F3966">
            <w:pPr>
              <w:widowControl w:val="0"/>
              <w:autoSpaceDE w:val="0"/>
              <w:autoSpaceDN w:val="0"/>
              <w:adjustRightInd w:val="0"/>
              <w:spacing w:line="226" w:lineRule="auto"/>
              <w:jc w:val="center"/>
              <w:rPr>
                <w:szCs w:val="22"/>
              </w:rPr>
            </w:pPr>
            <w:r w:rsidRPr="009F3966">
              <w:rPr>
                <w:szCs w:val="22"/>
              </w:rPr>
              <w:t>0.18</w:t>
            </w:r>
          </w:p>
        </w:tc>
        <w:tc>
          <w:tcPr>
            <w:tcW w:w="1134" w:type="dxa"/>
            <w:tcBorders>
              <w:top w:val="single" w:sz="8" w:space="0" w:color="BFBFBF"/>
              <w:left w:val="single" w:sz="8" w:space="0" w:color="BFBFBF"/>
              <w:bottom w:val="single" w:sz="8" w:space="0" w:color="BFBFBF"/>
              <w:right w:val="single" w:sz="8" w:space="0" w:color="BFBFBF"/>
            </w:tcBorders>
          </w:tcPr>
          <w:p w14:paraId="7FAA34F0" w14:textId="51CE794E" w:rsidR="009F3966" w:rsidRPr="009F3966" w:rsidRDefault="009F3966" w:rsidP="009F3966">
            <w:pPr>
              <w:widowControl w:val="0"/>
              <w:autoSpaceDE w:val="0"/>
              <w:autoSpaceDN w:val="0"/>
              <w:adjustRightInd w:val="0"/>
              <w:spacing w:line="226" w:lineRule="auto"/>
              <w:jc w:val="center"/>
              <w:rPr>
                <w:szCs w:val="22"/>
              </w:rPr>
            </w:pPr>
            <w:r w:rsidRPr="009F3966">
              <w:rPr>
                <w:szCs w:val="22"/>
              </w:rPr>
              <w:t>0.04</w:t>
            </w:r>
          </w:p>
        </w:tc>
        <w:tc>
          <w:tcPr>
            <w:tcW w:w="1332" w:type="dxa"/>
            <w:tcBorders>
              <w:top w:val="single" w:sz="8" w:space="0" w:color="BFBFBF"/>
              <w:left w:val="single" w:sz="8" w:space="0" w:color="BFBFBF"/>
              <w:bottom w:val="single" w:sz="8" w:space="0" w:color="BFBFBF"/>
              <w:right w:val="single" w:sz="8" w:space="0" w:color="BFBFBF"/>
            </w:tcBorders>
          </w:tcPr>
          <w:p w14:paraId="3FBDCA75" w14:textId="79109833" w:rsidR="009F3966" w:rsidRPr="009F3966" w:rsidRDefault="009F3966" w:rsidP="009F3966">
            <w:pPr>
              <w:widowControl w:val="0"/>
              <w:autoSpaceDE w:val="0"/>
              <w:autoSpaceDN w:val="0"/>
              <w:adjustRightInd w:val="0"/>
              <w:spacing w:line="226" w:lineRule="auto"/>
              <w:jc w:val="center"/>
              <w:rPr>
                <w:szCs w:val="22"/>
              </w:rPr>
            </w:pPr>
            <w:r w:rsidRPr="009F3966">
              <w:rPr>
                <w:szCs w:val="22"/>
              </w:rPr>
              <w:t>1919</w:t>
            </w:r>
          </w:p>
        </w:tc>
      </w:tr>
      <w:tr w:rsidR="009F3966" w14:paraId="16A34736" w14:textId="77777777" w:rsidTr="004D31F7">
        <w:trPr>
          <w:jc w:val="center"/>
        </w:trPr>
        <w:tc>
          <w:tcPr>
            <w:tcW w:w="1193" w:type="dxa"/>
            <w:tcBorders>
              <w:top w:val="single" w:sz="8" w:space="0" w:color="BFBFBF"/>
              <w:left w:val="single" w:sz="8" w:space="0" w:color="BFBFBF"/>
              <w:bottom w:val="single" w:sz="8" w:space="0" w:color="BFBFBF"/>
              <w:right w:val="single" w:sz="8" w:space="0" w:color="BFBFBF"/>
            </w:tcBorders>
          </w:tcPr>
          <w:p w14:paraId="47C70FF0" w14:textId="0CABC7D4" w:rsidR="009F3966" w:rsidRPr="009F3966" w:rsidRDefault="009F3966" w:rsidP="009F3966">
            <w:pPr>
              <w:widowControl w:val="0"/>
              <w:autoSpaceDE w:val="0"/>
              <w:autoSpaceDN w:val="0"/>
              <w:adjustRightInd w:val="0"/>
              <w:spacing w:line="226" w:lineRule="auto"/>
              <w:jc w:val="center"/>
              <w:rPr>
                <w:szCs w:val="22"/>
              </w:rPr>
            </w:pPr>
            <w:r w:rsidRPr="009F3966">
              <w:rPr>
                <w:szCs w:val="22"/>
              </w:rPr>
              <w:t>Adventure</w:t>
            </w:r>
          </w:p>
        </w:tc>
        <w:tc>
          <w:tcPr>
            <w:tcW w:w="689" w:type="dxa"/>
            <w:tcBorders>
              <w:top w:val="single" w:sz="8" w:space="0" w:color="BFBFBF"/>
              <w:left w:val="single" w:sz="8" w:space="0" w:color="BFBFBF"/>
              <w:bottom w:val="single" w:sz="8" w:space="0" w:color="BFBFBF"/>
              <w:right w:val="single" w:sz="8" w:space="0" w:color="BFBFBF"/>
            </w:tcBorders>
          </w:tcPr>
          <w:p w14:paraId="3ABB36FD" w14:textId="351DC7B0" w:rsidR="009F3966" w:rsidRPr="009F3966" w:rsidRDefault="009F3966" w:rsidP="009F3966">
            <w:pPr>
              <w:widowControl w:val="0"/>
              <w:autoSpaceDE w:val="0"/>
              <w:autoSpaceDN w:val="0"/>
              <w:adjustRightInd w:val="0"/>
              <w:spacing w:line="226" w:lineRule="auto"/>
              <w:jc w:val="center"/>
              <w:rPr>
                <w:szCs w:val="22"/>
              </w:rPr>
            </w:pPr>
            <w:r w:rsidRPr="009F3966">
              <w:rPr>
                <w:szCs w:val="22"/>
              </w:rPr>
              <w:t>0.05</w:t>
            </w:r>
          </w:p>
        </w:tc>
        <w:tc>
          <w:tcPr>
            <w:tcW w:w="851" w:type="dxa"/>
            <w:tcBorders>
              <w:top w:val="single" w:sz="8" w:space="0" w:color="BFBFBF"/>
              <w:left w:val="single" w:sz="8" w:space="0" w:color="BFBFBF"/>
              <w:bottom w:val="single" w:sz="8" w:space="0" w:color="BFBFBF"/>
              <w:right w:val="single" w:sz="8" w:space="0" w:color="BFBFBF"/>
            </w:tcBorders>
          </w:tcPr>
          <w:p w14:paraId="3B3968B8" w14:textId="52828334" w:rsidR="009F3966" w:rsidRPr="009F3966" w:rsidRDefault="009F3966" w:rsidP="009F3966">
            <w:pPr>
              <w:widowControl w:val="0"/>
              <w:autoSpaceDE w:val="0"/>
              <w:autoSpaceDN w:val="0"/>
              <w:adjustRightInd w:val="0"/>
              <w:spacing w:line="226" w:lineRule="auto"/>
              <w:jc w:val="center"/>
              <w:rPr>
                <w:szCs w:val="22"/>
              </w:rPr>
            </w:pPr>
            <w:r w:rsidRPr="009F3966">
              <w:rPr>
                <w:szCs w:val="22"/>
              </w:rPr>
              <w:t>0.08</w:t>
            </w:r>
          </w:p>
        </w:tc>
        <w:tc>
          <w:tcPr>
            <w:tcW w:w="1134" w:type="dxa"/>
            <w:tcBorders>
              <w:top w:val="single" w:sz="8" w:space="0" w:color="BFBFBF"/>
              <w:left w:val="single" w:sz="8" w:space="0" w:color="BFBFBF"/>
              <w:bottom w:val="single" w:sz="8" w:space="0" w:color="BFBFBF"/>
              <w:right w:val="single" w:sz="8" w:space="0" w:color="BFBFBF"/>
            </w:tcBorders>
          </w:tcPr>
          <w:p w14:paraId="24732866" w14:textId="73F03AAE" w:rsidR="009F3966" w:rsidRPr="009F3966" w:rsidRDefault="009F3966" w:rsidP="009F3966">
            <w:pPr>
              <w:widowControl w:val="0"/>
              <w:autoSpaceDE w:val="0"/>
              <w:autoSpaceDN w:val="0"/>
              <w:adjustRightInd w:val="0"/>
              <w:spacing w:line="226" w:lineRule="auto"/>
              <w:jc w:val="center"/>
              <w:rPr>
                <w:szCs w:val="22"/>
              </w:rPr>
            </w:pPr>
            <w:r w:rsidRPr="009F3966">
              <w:rPr>
                <w:szCs w:val="22"/>
              </w:rPr>
              <w:t>0.04</w:t>
            </w:r>
          </w:p>
        </w:tc>
        <w:tc>
          <w:tcPr>
            <w:tcW w:w="1332" w:type="dxa"/>
            <w:tcBorders>
              <w:top w:val="single" w:sz="8" w:space="0" w:color="BFBFBF"/>
              <w:left w:val="single" w:sz="8" w:space="0" w:color="BFBFBF"/>
              <w:bottom w:val="single" w:sz="8" w:space="0" w:color="BFBFBF"/>
              <w:right w:val="single" w:sz="8" w:space="0" w:color="BFBFBF"/>
            </w:tcBorders>
          </w:tcPr>
          <w:p w14:paraId="70E18474" w14:textId="6208086A" w:rsidR="009F3966" w:rsidRPr="009F3966" w:rsidRDefault="009F3966" w:rsidP="009F3966">
            <w:pPr>
              <w:widowControl w:val="0"/>
              <w:autoSpaceDE w:val="0"/>
              <w:autoSpaceDN w:val="0"/>
              <w:adjustRightInd w:val="0"/>
              <w:spacing w:line="226" w:lineRule="auto"/>
              <w:jc w:val="center"/>
              <w:rPr>
                <w:szCs w:val="22"/>
              </w:rPr>
            </w:pPr>
            <w:r w:rsidRPr="009F3966">
              <w:rPr>
                <w:szCs w:val="22"/>
              </w:rPr>
              <w:t>3486</w:t>
            </w:r>
          </w:p>
        </w:tc>
      </w:tr>
    </w:tbl>
    <w:p w14:paraId="55556E2F" w14:textId="1809BC92" w:rsidR="009F3966" w:rsidRDefault="009F3966" w:rsidP="009F3966">
      <w:pPr>
        <w:jc w:val="both"/>
        <w:rPr>
          <w:b/>
          <w:bCs/>
          <w:spacing w:val="5"/>
          <w:kern w:val="1"/>
        </w:rPr>
      </w:pPr>
    </w:p>
    <w:p w14:paraId="78698858" w14:textId="77777777" w:rsidR="00341271" w:rsidRPr="00341271" w:rsidRDefault="00341271" w:rsidP="00341271">
      <w:pPr>
        <w:rPr>
          <w:b/>
          <w:bCs/>
          <w:lang w:val="en-GB"/>
        </w:rPr>
      </w:pPr>
      <w:r w:rsidRPr="00341271">
        <w:rPr>
          <w:b/>
          <w:bCs/>
          <w:lang w:val="en-GB"/>
        </w:rPr>
        <w:t>E. Combined CNN + LSTM:</w:t>
      </w:r>
    </w:p>
    <w:p w14:paraId="71B6C0FD" w14:textId="4A2EA0D6" w:rsidR="00341271" w:rsidRDefault="00341271" w:rsidP="00341271">
      <w:pPr>
        <w:widowControl w:val="0"/>
        <w:autoSpaceDE w:val="0"/>
        <w:autoSpaceDN w:val="0"/>
        <w:adjustRightInd w:val="0"/>
        <w:spacing w:before="120" w:line="226" w:lineRule="auto"/>
        <w:jc w:val="center"/>
        <w:rPr>
          <w:spacing w:val="5"/>
          <w:kern w:val="1"/>
        </w:rPr>
      </w:pPr>
      <w:bookmarkStart w:id="2" w:name="OLE_LINK5"/>
      <w:bookmarkStart w:id="3" w:name="OLE_LINK6"/>
      <w:r>
        <w:rPr>
          <w:spacing w:val="5"/>
          <w:kern w:val="1"/>
        </w:rPr>
        <w:t>Table 9: Performance of LSTM+CNN Model</w:t>
      </w:r>
    </w:p>
    <w:p w14:paraId="0B168F24" w14:textId="77777777" w:rsidR="00341271" w:rsidRDefault="00341271" w:rsidP="00341271">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2004"/>
        <w:gridCol w:w="1176"/>
        <w:gridCol w:w="1639"/>
      </w:tblGrid>
      <w:tr w:rsidR="00341271" w14:paraId="2FD87DE0" w14:textId="77777777" w:rsidTr="004D31F7">
        <w:trPr>
          <w:jc w:val="center"/>
        </w:trPr>
        <w:tc>
          <w:tcPr>
            <w:tcW w:w="4819" w:type="dxa"/>
            <w:gridSpan w:val="3"/>
            <w:tcBorders>
              <w:top w:val="single" w:sz="8" w:space="0" w:color="BFBFBF"/>
              <w:left w:val="single" w:sz="8" w:space="0" w:color="BFBFBF"/>
              <w:bottom w:val="single" w:sz="8" w:space="0" w:color="BFBFBF"/>
              <w:right w:val="single" w:sz="8" w:space="0" w:color="BFBFBF"/>
            </w:tcBorders>
          </w:tcPr>
          <w:p w14:paraId="7B7E1AD6" w14:textId="5747F0FC" w:rsidR="00341271" w:rsidRPr="009F3966" w:rsidRDefault="00341271" w:rsidP="004D31F7">
            <w:pPr>
              <w:widowControl w:val="0"/>
              <w:autoSpaceDE w:val="0"/>
              <w:autoSpaceDN w:val="0"/>
              <w:adjustRightInd w:val="0"/>
              <w:spacing w:before="120" w:line="226" w:lineRule="auto"/>
              <w:jc w:val="center"/>
              <w:rPr>
                <w:b/>
                <w:bCs/>
                <w:spacing w:val="5"/>
                <w:kern w:val="1"/>
              </w:rPr>
            </w:pPr>
            <w:r w:rsidRPr="009F3966">
              <w:rPr>
                <w:b/>
                <w:bCs/>
                <w:szCs w:val="22"/>
              </w:rPr>
              <w:t xml:space="preserve">Combined </w:t>
            </w:r>
            <w:r>
              <w:rPr>
                <w:b/>
                <w:bCs/>
                <w:szCs w:val="22"/>
              </w:rPr>
              <w:t>LSTM</w:t>
            </w:r>
            <w:r w:rsidRPr="009F3966">
              <w:rPr>
                <w:b/>
                <w:bCs/>
                <w:szCs w:val="22"/>
              </w:rPr>
              <w:t xml:space="preserve"> + CNN Performance</w:t>
            </w:r>
          </w:p>
        </w:tc>
      </w:tr>
      <w:tr w:rsidR="00341271" w14:paraId="6222E0C9" w14:textId="77777777" w:rsidTr="004D31F7">
        <w:trPr>
          <w:jc w:val="center"/>
        </w:trPr>
        <w:tc>
          <w:tcPr>
            <w:tcW w:w="2004" w:type="dxa"/>
            <w:tcBorders>
              <w:top w:val="single" w:sz="8" w:space="0" w:color="BFBFBF"/>
              <w:left w:val="single" w:sz="8" w:space="0" w:color="BFBFBF"/>
              <w:bottom w:val="single" w:sz="8" w:space="0" w:color="BFBFBF"/>
              <w:right w:val="single" w:sz="8" w:space="0" w:color="BFBFBF"/>
            </w:tcBorders>
            <w:vAlign w:val="center"/>
          </w:tcPr>
          <w:p w14:paraId="1F61D737" w14:textId="77777777" w:rsidR="00341271" w:rsidRDefault="00341271" w:rsidP="004D31F7">
            <w:pPr>
              <w:widowControl w:val="0"/>
              <w:autoSpaceDE w:val="0"/>
              <w:autoSpaceDN w:val="0"/>
              <w:adjustRightInd w:val="0"/>
              <w:spacing w:before="120" w:line="226" w:lineRule="auto"/>
              <w:jc w:val="center"/>
              <w:rPr>
                <w:spacing w:val="5"/>
                <w:kern w:val="1"/>
              </w:rPr>
            </w:pPr>
            <w:r>
              <w:rPr>
                <w:spacing w:val="5"/>
                <w:kern w:val="1"/>
              </w:rPr>
              <w:t>At Least One Match</w:t>
            </w:r>
          </w:p>
        </w:tc>
        <w:tc>
          <w:tcPr>
            <w:tcW w:w="1176" w:type="dxa"/>
            <w:tcBorders>
              <w:top w:val="single" w:sz="8" w:space="0" w:color="BFBFBF"/>
              <w:left w:val="single" w:sz="8" w:space="0" w:color="BFBFBF"/>
              <w:bottom w:val="single" w:sz="8" w:space="0" w:color="BFBFBF"/>
              <w:right w:val="single" w:sz="8" w:space="0" w:color="BFBFBF"/>
            </w:tcBorders>
            <w:vAlign w:val="center"/>
          </w:tcPr>
          <w:p w14:paraId="078A0E7C" w14:textId="77777777" w:rsidR="00341271" w:rsidRDefault="00341271" w:rsidP="004D31F7">
            <w:pPr>
              <w:widowControl w:val="0"/>
              <w:autoSpaceDE w:val="0"/>
              <w:autoSpaceDN w:val="0"/>
              <w:adjustRightInd w:val="0"/>
              <w:spacing w:before="120" w:line="226" w:lineRule="auto"/>
              <w:jc w:val="center"/>
              <w:rPr>
                <w:spacing w:val="5"/>
                <w:kern w:val="1"/>
              </w:rPr>
            </w:pPr>
            <w:r>
              <w:rPr>
                <w:spacing w:val="5"/>
                <w:kern w:val="1"/>
              </w:rPr>
              <w:t>All Match</w:t>
            </w:r>
          </w:p>
        </w:tc>
        <w:tc>
          <w:tcPr>
            <w:tcW w:w="1639" w:type="dxa"/>
            <w:tcBorders>
              <w:top w:val="single" w:sz="8" w:space="0" w:color="BFBFBF"/>
              <w:left w:val="single" w:sz="8" w:space="0" w:color="BFBFBF"/>
              <w:bottom w:val="single" w:sz="8" w:space="0" w:color="BFBFBF"/>
              <w:right w:val="single" w:sz="8" w:space="0" w:color="BFBFBF"/>
            </w:tcBorders>
            <w:vAlign w:val="center"/>
          </w:tcPr>
          <w:p w14:paraId="565A52AF" w14:textId="77777777" w:rsidR="00341271" w:rsidRDefault="00341271" w:rsidP="004D31F7">
            <w:pPr>
              <w:widowControl w:val="0"/>
              <w:autoSpaceDE w:val="0"/>
              <w:autoSpaceDN w:val="0"/>
              <w:adjustRightInd w:val="0"/>
              <w:spacing w:before="120" w:line="226" w:lineRule="auto"/>
              <w:jc w:val="center"/>
              <w:rPr>
                <w:spacing w:val="5"/>
                <w:kern w:val="1"/>
              </w:rPr>
            </w:pPr>
            <w:r>
              <w:rPr>
                <w:spacing w:val="5"/>
                <w:kern w:val="1"/>
              </w:rPr>
              <w:t>Hamming Loss</w:t>
            </w:r>
          </w:p>
        </w:tc>
      </w:tr>
      <w:tr w:rsidR="00341271" w14:paraId="426C5395" w14:textId="77777777" w:rsidTr="004D31F7">
        <w:trPr>
          <w:jc w:val="center"/>
        </w:trPr>
        <w:tc>
          <w:tcPr>
            <w:tcW w:w="2004" w:type="dxa"/>
            <w:tcBorders>
              <w:top w:val="single" w:sz="8" w:space="0" w:color="BFBFBF"/>
              <w:left w:val="single" w:sz="8" w:space="0" w:color="BFBFBF"/>
              <w:bottom w:val="single" w:sz="8" w:space="0" w:color="BFBFBF"/>
              <w:right w:val="single" w:sz="8" w:space="0" w:color="BFBFBF"/>
            </w:tcBorders>
          </w:tcPr>
          <w:p w14:paraId="6F16575C" w14:textId="77777777" w:rsidR="00341271" w:rsidRPr="009F3966" w:rsidRDefault="00341271" w:rsidP="004D31F7">
            <w:pPr>
              <w:jc w:val="center"/>
              <w:rPr>
                <w:spacing w:val="5"/>
                <w:kern w:val="1"/>
              </w:rPr>
            </w:pPr>
            <w:r w:rsidRPr="009F3966">
              <w:rPr>
                <w:szCs w:val="22"/>
              </w:rPr>
              <w:t>65.464%</w:t>
            </w:r>
          </w:p>
        </w:tc>
        <w:tc>
          <w:tcPr>
            <w:tcW w:w="1176" w:type="dxa"/>
            <w:tcBorders>
              <w:top w:val="single" w:sz="8" w:space="0" w:color="BFBFBF"/>
              <w:left w:val="single" w:sz="8" w:space="0" w:color="BFBFBF"/>
              <w:bottom w:val="single" w:sz="8" w:space="0" w:color="BFBFBF"/>
              <w:right w:val="single" w:sz="8" w:space="0" w:color="BFBFBF"/>
            </w:tcBorders>
          </w:tcPr>
          <w:p w14:paraId="4722442E" w14:textId="77777777" w:rsidR="00341271" w:rsidRPr="009F3966" w:rsidRDefault="00341271" w:rsidP="004D31F7">
            <w:pPr>
              <w:jc w:val="center"/>
              <w:rPr>
                <w:spacing w:val="5"/>
                <w:kern w:val="1"/>
              </w:rPr>
            </w:pPr>
            <w:r w:rsidRPr="009F3966">
              <w:rPr>
                <w:szCs w:val="22"/>
              </w:rPr>
              <w:t>5.364%</w:t>
            </w:r>
          </w:p>
        </w:tc>
        <w:tc>
          <w:tcPr>
            <w:tcW w:w="1639" w:type="dxa"/>
            <w:tcBorders>
              <w:top w:val="single" w:sz="8" w:space="0" w:color="BFBFBF"/>
              <w:left w:val="single" w:sz="8" w:space="0" w:color="BFBFBF"/>
              <w:bottom w:val="single" w:sz="8" w:space="0" w:color="BFBFBF"/>
              <w:right w:val="single" w:sz="8" w:space="0" w:color="BFBFBF"/>
            </w:tcBorders>
          </w:tcPr>
          <w:p w14:paraId="089E77F3" w14:textId="77777777" w:rsidR="00341271" w:rsidRPr="009F3966" w:rsidRDefault="00341271" w:rsidP="004D31F7">
            <w:pPr>
              <w:jc w:val="center"/>
              <w:rPr>
                <w:spacing w:val="5"/>
                <w:kern w:val="1"/>
              </w:rPr>
            </w:pPr>
            <w:r w:rsidRPr="009F3966">
              <w:rPr>
                <w:szCs w:val="22"/>
              </w:rPr>
              <w:t>0.121</w:t>
            </w:r>
          </w:p>
        </w:tc>
      </w:tr>
      <w:bookmarkEnd w:id="2"/>
      <w:bookmarkEnd w:id="3"/>
    </w:tbl>
    <w:p w14:paraId="50CF5EB5" w14:textId="77777777" w:rsidR="00341271" w:rsidRPr="000F5F4D" w:rsidRDefault="00341271" w:rsidP="00341271">
      <w:pPr>
        <w:jc w:val="both"/>
        <w:rPr>
          <w:spacing w:val="5"/>
          <w:kern w:val="1"/>
          <w:lang w:eastAsia="zh-CN"/>
        </w:rPr>
      </w:pPr>
    </w:p>
    <w:p w14:paraId="3E712EF4" w14:textId="3BFB4FB7" w:rsidR="00341271" w:rsidRDefault="00341271" w:rsidP="00341271">
      <w:pPr>
        <w:widowControl w:val="0"/>
        <w:autoSpaceDE w:val="0"/>
        <w:autoSpaceDN w:val="0"/>
        <w:adjustRightInd w:val="0"/>
        <w:spacing w:before="120" w:line="226" w:lineRule="auto"/>
        <w:jc w:val="center"/>
        <w:rPr>
          <w:spacing w:val="5"/>
          <w:kern w:val="1"/>
        </w:rPr>
      </w:pPr>
      <w:r>
        <w:rPr>
          <w:spacing w:val="5"/>
          <w:kern w:val="1"/>
        </w:rPr>
        <w:t xml:space="preserve">Table 10: Performance of </w:t>
      </w:r>
      <w:r>
        <w:rPr>
          <w:spacing w:val="5"/>
          <w:kern w:val="1"/>
          <w:lang w:eastAsia="zh-CN"/>
        </w:rPr>
        <w:t>RF+CNN</w:t>
      </w:r>
      <w:r>
        <w:rPr>
          <w:spacing w:val="5"/>
          <w:kern w:val="1"/>
        </w:rPr>
        <w:t xml:space="preserve"> Model on </w:t>
      </w:r>
      <w:r w:rsidR="00037CC6">
        <w:rPr>
          <w:spacing w:val="5"/>
          <w:kern w:val="1"/>
        </w:rPr>
        <w:t xml:space="preserve">different </w:t>
      </w:r>
      <w:r>
        <w:rPr>
          <w:spacing w:val="5"/>
          <w:kern w:val="1"/>
        </w:rPr>
        <w:t>genres</w:t>
      </w:r>
    </w:p>
    <w:p w14:paraId="17232162" w14:textId="77777777" w:rsidR="00341271" w:rsidRDefault="00341271" w:rsidP="00341271">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334"/>
        <w:gridCol w:w="567"/>
        <w:gridCol w:w="832"/>
        <w:gridCol w:w="1134"/>
        <w:gridCol w:w="1332"/>
      </w:tblGrid>
      <w:tr w:rsidR="00341271" w14:paraId="3D75D323" w14:textId="77777777" w:rsidTr="004D31F7">
        <w:trPr>
          <w:trHeight w:val="477"/>
          <w:jc w:val="center"/>
        </w:trPr>
        <w:tc>
          <w:tcPr>
            <w:tcW w:w="5199" w:type="dxa"/>
            <w:gridSpan w:val="5"/>
            <w:tcBorders>
              <w:top w:val="single" w:sz="8" w:space="0" w:color="BFBFBF"/>
              <w:left w:val="single" w:sz="8" w:space="0" w:color="BFBFBF"/>
              <w:bottom w:val="single" w:sz="6" w:space="0" w:color="BFBFBF"/>
              <w:right w:val="single" w:sz="8" w:space="0" w:color="BFBFBF"/>
            </w:tcBorders>
            <w:vAlign w:val="center"/>
          </w:tcPr>
          <w:p w14:paraId="39C45ECE" w14:textId="08294815" w:rsidR="00341271" w:rsidRPr="009F3966" w:rsidRDefault="00341271" w:rsidP="004D31F7">
            <w:pPr>
              <w:widowControl w:val="0"/>
              <w:autoSpaceDE w:val="0"/>
              <w:autoSpaceDN w:val="0"/>
              <w:adjustRightInd w:val="0"/>
              <w:spacing w:before="120" w:line="226" w:lineRule="auto"/>
              <w:jc w:val="center"/>
              <w:rPr>
                <w:b/>
                <w:bCs/>
                <w:spacing w:val="5"/>
                <w:kern w:val="1"/>
              </w:rPr>
            </w:pPr>
            <w:r w:rsidRPr="009F3966">
              <w:rPr>
                <w:b/>
                <w:bCs/>
                <w:szCs w:val="22"/>
              </w:rPr>
              <w:t xml:space="preserve">Combined Model: </w:t>
            </w:r>
            <w:r>
              <w:rPr>
                <w:b/>
                <w:bCs/>
                <w:szCs w:val="22"/>
              </w:rPr>
              <w:t>LSTM</w:t>
            </w:r>
            <w:r w:rsidRPr="009F3966">
              <w:rPr>
                <w:b/>
                <w:bCs/>
                <w:szCs w:val="22"/>
              </w:rPr>
              <w:t xml:space="preserve"> + CNN</w:t>
            </w:r>
          </w:p>
        </w:tc>
      </w:tr>
      <w:tr w:rsidR="00341271" w14:paraId="75F40F8E" w14:textId="77777777" w:rsidTr="00341271">
        <w:trPr>
          <w:jc w:val="center"/>
        </w:trPr>
        <w:tc>
          <w:tcPr>
            <w:tcW w:w="1334" w:type="dxa"/>
            <w:tcBorders>
              <w:top w:val="single" w:sz="8" w:space="0" w:color="BFBFBF"/>
              <w:left w:val="single" w:sz="8" w:space="0" w:color="BFBFBF"/>
              <w:bottom w:val="single" w:sz="8" w:space="0" w:color="BFBFBF"/>
              <w:right w:val="single" w:sz="8" w:space="0" w:color="BFBFBF"/>
            </w:tcBorders>
            <w:vAlign w:val="center"/>
          </w:tcPr>
          <w:p w14:paraId="6C31B86F" w14:textId="77777777" w:rsidR="00341271" w:rsidRDefault="00341271" w:rsidP="004D31F7">
            <w:pPr>
              <w:widowControl w:val="0"/>
              <w:autoSpaceDE w:val="0"/>
              <w:autoSpaceDN w:val="0"/>
              <w:adjustRightInd w:val="0"/>
              <w:spacing w:before="120" w:line="226" w:lineRule="auto"/>
              <w:jc w:val="center"/>
              <w:rPr>
                <w:spacing w:val="5"/>
                <w:kern w:val="1"/>
              </w:rPr>
            </w:pPr>
            <w:r>
              <w:rPr>
                <w:spacing w:val="5"/>
                <w:kern w:val="1"/>
              </w:rPr>
              <w:t>Genre</w:t>
            </w:r>
          </w:p>
        </w:tc>
        <w:tc>
          <w:tcPr>
            <w:tcW w:w="567" w:type="dxa"/>
            <w:tcBorders>
              <w:top w:val="single" w:sz="8" w:space="0" w:color="BFBFBF"/>
              <w:left w:val="single" w:sz="8" w:space="0" w:color="BFBFBF"/>
              <w:bottom w:val="single" w:sz="8" w:space="0" w:color="BFBFBF"/>
              <w:right w:val="single" w:sz="8" w:space="0" w:color="BFBFBF"/>
            </w:tcBorders>
            <w:vAlign w:val="center"/>
          </w:tcPr>
          <w:p w14:paraId="4A7D688B" w14:textId="77777777" w:rsidR="00341271" w:rsidRDefault="00341271" w:rsidP="004D31F7">
            <w:pPr>
              <w:widowControl w:val="0"/>
              <w:autoSpaceDE w:val="0"/>
              <w:autoSpaceDN w:val="0"/>
              <w:adjustRightInd w:val="0"/>
              <w:spacing w:before="120" w:line="226" w:lineRule="auto"/>
              <w:jc w:val="center"/>
              <w:rPr>
                <w:spacing w:val="5"/>
                <w:kern w:val="1"/>
              </w:rPr>
            </w:pPr>
            <w:r>
              <w:rPr>
                <w:spacing w:val="5"/>
                <w:kern w:val="1"/>
              </w:rPr>
              <w:t>F1</w:t>
            </w:r>
          </w:p>
        </w:tc>
        <w:tc>
          <w:tcPr>
            <w:tcW w:w="832" w:type="dxa"/>
            <w:tcBorders>
              <w:top w:val="single" w:sz="8" w:space="0" w:color="BFBFBF"/>
              <w:left w:val="single" w:sz="8" w:space="0" w:color="BFBFBF"/>
              <w:bottom w:val="single" w:sz="8" w:space="0" w:color="BFBFBF"/>
              <w:right w:val="single" w:sz="8" w:space="0" w:color="BFBFBF"/>
            </w:tcBorders>
            <w:vAlign w:val="center"/>
          </w:tcPr>
          <w:p w14:paraId="48207DD4" w14:textId="77777777" w:rsidR="00341271" w:rsidRDefault="00341271" w:rsidP="004D31F7">
            <w:pPr>
              <w:widowControl w:val="0"/>
              <w:autoSpaceDE w:val="0"/>
              <w:autoSpaceDN w:val="0"/>
              <w:adjustRightInd w:val="0"/>
              <w:spacing w:before="120" w:line="226" w:lineRule="auto"/>
              <w:jc w:val="center"/>
              <w:rPr>
                <w:spacing w:val="5"/>
                <w:kern w:val="1"/>
              </w:rPr>
            </w:pPr>
            <w:r>
              <w:rPr>
                <w:rFonts w:hint="eastAsia"/>
                <w:spacing w:val="5"/>
                <w:kern w:val="1"/>
              </w:rPr>
              <w:t>R</w:t>
            </w:r>
            <w:r>
              <w:rPr>
                <w:spacing w:val="5"/>
                <w:kern w:val="1"/>
              </w:rPr>
              <w:t>ecall</w:t>
            </w:r>
          </w:p>
        </w:tc>
        <w:tc>
          <w:tcPr>
            <w:tcW w:w="1134" w:type="dxa"/>
            <w:tcBorders>
              <w:top w:val="single" w:sz="8" w:space="0" w:color="BFBFBF"/>
              <w:left w:val="single" w:sz="8" w:space="0" w:color="BFBFBF"/>
              <w:bottom w:val="single" w:sz="8" w:space="0" w:color="BFBFBF"/>
              <w:right w:val="single" w:sz="8" w:space="0" w:color="BFBFBF"/>
            </w:tcBorders>
            <w:vAlign w:val="center"/>
          </w:tcPr>
          <w:p w14:paraId="218805FC" w14:textId="77777777" w:rsidR="00341271" w:rsidRDefault="00341271" w:rsidP="004D31F7">
            <w:pPr>
              <w:widowControl w:val="0"/>
              <w:autoSpaceDE w:val="0"/>
              <w:autoSpaceDN w:val="0"/>
              <w:adjustRightInd w:val="0"/>
              <w:spacing w:before="120" w:line="226" w:lineRule="auto"/>
              <w:jc w:val="center"/>
              <w:rPr>
                <w:spacing w:val="5"/>
                <w:kern w:val="1"/>
              </w:rPr>
            </w:pPr>
            <w:r>
              <w:rPr>
                <w:rFonts w:hint="eastAsia"/>
                <w:spacing w:val="5"/>
                <w:kern w:val="1"/>
              </w:rPr>
              <w:t>P</w:t>
            </w:r>
            <w:r>
              <w:rPr>
                <w:spacing w:val="5"/>
                <w:kern w:val="1"/>
              </w:rPr>
              <w:t>recision</w:t>
            </w:r>
          </w:p>
        </w:tc>
        <w:tc>
          <w:tcPr>
            <w:tcW w:w="1332" w:type="dxa"/>
            <w:tcBorders>
              <w:top w:val="single" w:sz="8" w:space="0" w:color="BFBFBF"/>
              <w:left w:val="single" w:sz="8" w:space="0" w:color="BFBFBF"/>
              <w:bottom w:val="single" w:sz="8" w:space="0" w:color="BFBFBF"/>
              <w:right w:val="single" w:sz="8" w:space="0" w:color="BFBFBF"/>
            </w:tcBorders>
            <w:vAlign w:val="center"/>
          </w:tcPr>
          <w:p w14:paraId="7A5A5176" w14:textId="77777777" w:rsidR="00341271" w:rsidRDefault="00341271" w:rsidP="004D31F7">
            <w:pPr>
              <w:widowControl w:val="0"/>
              <w:autoSpaceDE w:val="0"/>
              <w:autoSpaceDN w:val="0"/>
              <w:adjustRightInd w:val="0"/>
              <w:spacing w:before="120" w:line="226" w:lineRule="auto"/>
              <w:jc w:val="center"/>
              <w:rPr>
                <w:spacing w:val="5"/>
                <w:kern w:val="1"/>
              </w:rPr>
            </w:pPr>
            <w:r>
              <w:rPr>
                <w:rFonts w:hint="eastAsia"/>
                <w:spacing w:val="5"/>
                <w:kern w:val="1"/>
              </w:rPr>
              <w:t>N</w:t>
            </w:r>
            <w:r>
              <w:rPr>
                <w:spacing w:val="5"/>
                <w:kern w:val="1"/>
              </w:rPr>
              <w:t>umber</w:t>
            </w:r>
          </w:p>
        </w:tc>
      </w:tr>
      <w:tr w:rsidR="00341271" w14:paraId="30E9E394" w14:textId="77777777" w:rsidTr="00341271">
        <w:trPr>
          <w:jc w:val="center"/>
        </w:trPr>
        <w:tc>
          <w:tcPr>
            <w:tcW w:w="1334" w:type="dxa"/>
            <w:tcBorders>
              <w:top w:val="single" w:sz="8" w:space="0" w:color="BFBFBF"/>
              <w:left w:val="single" w:sz="8" w:space="0" w:color="BFBFBF"/>
              <w:bottom w:val="single" w:sz="8" w:space="0" w:color="BFBFBF"/>
              <w:right w:val="single" w:sz="8" w:space="0" w:color="BFBFBF"/>
            </w:tcBorders>
          </w:tcPr>
          <w:p w14:paraId="2F05A5CF" w14:textId="49916043" w:rsidR="00341271" w:rsidRPr="00341271" w:rsidRDefault="00341271" w:rsidP="00341271">
            <w:pPr>
              <w:widowControl w:val="0"/>
              <w:autoSpaceDE w:val="0"/>
              <w:autoSpaceDN w:val="0"/>
              <w:adjustRightInd w:val="0"/>
              <w:spacing w:line="226" w:lineRule="auto"/>
              <w:jc w:val="center"/>
              <w:rPr>
                <w:spacing w:val="5"/>
                <w:kern w:val="1"/>
              </w:rPr>
            </w:pPr>
            <w:r w:rsidRPr="00341271">
              <w:rPr>
                <w:szCs w:val="22"/>
              </w:rPr>
              <w:t>Comedy</w:t>
            </w:r>
          </w:p>
        </w:tc>
        <w:tc>
          <w:tcPr>
            <w:tcW w:w="567" w:type="dxa"/>
            <w:tcBorders>
              <w:top w:val="single" w:sz="8" w:space="0" w:color="BFBFBF"/>
              <w:left w:val="single" w:sz="8" w:space="0" w:color="BFBFBF"/>
              <w:bottom w:val="single" w:sz="8" w:space="0" w:color="BFBFBF"/>
              <w:right w:val="single" w:sz="8" w:space="0" w:color="BFBFBF"/>
            </w:tcBorders>
          </w:tcPr>
          <w:p w14:paraId="06B6CD58" w14:textId="0E2A16EE" w:rsidR="00341271" w:rsidRPr="00341271" w:rsidRDefault="00341271" w:rsidP="00341271">
            <w:pPr>
              <w:widowControl w:val="0"/>
              <w:autoSpaceDE w:val="0"/>
              <w:autoSpaceDN w:val="0"/>
              <w:adjustRightInd w:val="0"/>
              <w:spacing w:line="226" w:lineRule="auto"/>
              <w:jc w:val="center"/>
              <w:rPr>
                <w:spacing w:val="5"/>
                <w:kern w:val="1"/>
              </w:rPr>
            </w:pPr>
            <w:r w:rsidRPr="00341271">
              <w:rPr>
                <w:szCs w:val="22"/>
              </w:rPr>
              <w:t>0.43</w:t>
            </w:r>
          </w:p>
        </w:tc>
        <w:tc>
          <w:tcPr>
            <w:tcW w:w="832" w:type="dxa"/>
            <w:tcBorders>
              <w:top w:val="single" w:sz="8" w:space="0" w:color="BFBFBF"/>
              <w:left w:val="single" w:sz="8" w:space="0" w:color="BFBFBF"/>
              <w:bottom w:val="single" w:sz="8" w:space="0" w:color="BFBFBF"/>
              <w:right w:val="single" w:sz="8" w:space="0" w:color="BFBFBF"/>
            </w:tcBorders>
          </w:tcPr>
          <w:p w14:paraId="2DF065F6" w14:textId="47329CD5" w:rsidR="00341271" w:rsidRPr="00341271" w:rsidRDefault="00341271" w:rsidP="00341271">
            <w:pPr>
              <w:widowControl w:val="0"/>
              <w:autoSpaceDE w:val="0"/>
              <w:autoSpaceDN w:val="0"/>
              <w:adjustRightInd w:val="0"/>
              <w:spacing w:line="226" w:lineRule="auto"/>
              <w:jc w:val="center"/>
              <w:rPr>
                <w:spacing w:val="5"/>
                <w:kern w:val="1"/>
              </w:rPr>
            </w:pPr>
            <w:r w:rsidRPr="00341271">
              <w:rPr>
                <w:szCs w:val="22"/>
              </w:rPr>
              <w:t>0.29</w:t>
            </w:r>
          </w:p>
        </w:tc>
        <w:tc>
          <w:tcPr>
            <w:tcW w:w="1134" w:type="dxa"/>
            <w:tcBorders>
              <w:top w:val="single" w:sz="8" w:space="0" w:color="BFBFBF"/>
              <w:left w:val="single" w:sz="8" w:space="0" w:color="BFBFBF"/>
              <w:bottom w:val="single" w:sz="8" w:space="0" w:color="BFBFBF"/>
              <w:right w:val="single" w:sz="8" w:space="0" w:color="BFBFBF"/>
            </w:tcBorders>
          </w:tcPr>
          <w:p w14:paraId="7A8462A9" w14:textId="44D8E189" w:rsidR="00341271" w:rsidRPr="00341271" w:rsidRDefault="00341271" w:rsidP="00341271">
            <w:pPr>
              <w:widowControl w:val="0"/>
              <w:autoSpaceDE w:val="0"/>
              <w:autoSpaceDN w:val="0"/>
              <w:adjustRightInd w:val="0"/>
              <w:spacing w:line="226" w:lineRule="auto"/>
              <w:jc w:val="center"/>
              <w:rPr>
                <w:spacing w:val="5"/>
                <w:kern w:val="1"/>
              </w:rPr>
            </w:pPr>
            <w:r w:rsidRPr="00341271">
              <w:rPr>
                <w:szCs w:val="22"/>
              </w:rPr>
              <w:t>0.89</w:t>
            </w:r>
          </w:p>
        </w:tc>
        <w:tc>
          <w:tcPr>
            <w:tcW w:w="1332" w:type="dxa"/>
            <w:tcBorders>
              <w:top w:val="single" w:sz="8" w:space="0" w:color="BFBFBF"/>
              <w:left w:val="single" w:sz="8" w:space="0" w:color="BFBFBF"/>
              <w:bottom w:val="single" w:sz="8" w:space="0" w:color="BFBFBF"/>
              <w:right w:val="single" w:sz="8" w:space="0" w:color="BFBFBF"/>
            </w:tcBorders>
          </w:tcPr>
          <w:p w14:paraId="43C9D47F" w14:textId="780A0194" w:rsidR="00341271" w:rsidRPr="00341271" w:rsidRDefault="00341271" w:rsidP="00341271">
            <w:pPr>
              <w:widowControl w:val="0"/>
              <w:autoSpaceDE w:val="0"/>
              <w:autoSpaceDN w:val="0"/>
              <w:adjustRightInd w:val="0"/>
              <w:spacing w:line="226" w:lineRule="auto"/>
              <w:jc w:val="center"/>
              <w:rPr>
                <w:spacing w:val="5"/>
                <w:kern w:val="1"/>
              </w:rPr>
            </w:pPr>
            <w:r w:rsidRPr="00341271">
              <w:rPr>
                <w:szCs w:val="22"/>
              </w:rPr>
              <w:t>13131</w:t>
            </w:r>
          </w:p>
        </w:tc>
      </w:tr>
      <w:tr w:rsidR="00341271" w14:paraId="4DCF98B8" w14:textId="77777777" w:rsidTr="00341271">
        <w:trPr>
          <w:jc w:val="center"/>
        </w:trPr>
        <w:tc>
          <w:tcPr>
            <w:tcW w:w="1334" w:type="dxa"/>
            <w:tcBorders>
              <w:top w:val="single" w:sz="8" w:space="0" w:color="BFBFBF"/>
              <w:left w:val="single" w:sz="8" w:space="0" w:color="BFBFBF"/>
              <w:bottom w:val="single" w:sz="8" w:space="0" w:color="BFBFBF"/>
              <w:right w:val="single" w:sz="8" w:space="0" w:color="BFBFBF"/>
            </w:tcBorders>
          </w:tcPr>
          <w:p w14:paraId="17CC7DA2" w14:textId="11B7D869" w:rsidR="00341271" w:rsidRPr="00341271" w:rsidRDefault="00341271" w:rsidP="00341271">
            <w:pPr>
              <w:widowControl w:val="0"/>
              <w:autoSpaceDE w:val="0"/>
              <w:autoSpaceDN w:val="0"/>
              <w:adjustRightInd w:val="0"/>
              <w:spacing w:line="226" w:lineRule="auto"/>
              <w:jc w:val="center"/>
              <w:rPr>
                <w:szCs w:val="22"/>
              </w:rPr>
            </w:pPr>
            <w:r w:rsidRPr="00341271">
              <w:rPr>
                <w:szCs w:val="22"/>
              </w:rPr>
              <w:t>Drama</w:t>
            </w:r>
          </w:p>
        </w:tc>
        <w:tc>
          <w:tcPr>
            <w:tcW w:w="567" w:type="dxa"/>
            <w:tcBorders>
              <w:top w:val="single" w:sz="8" w:space="0" w:color="BFBFBF"/>
              <w:left w:val="single" w:sz="8" w:space="0" w:color="BFBFBF"/>
              <w:bottom w:val="single" w:sz="8" w:space="0" w:color="BFBFBF"/>
              <w:right w:val="single" w:sz="8" w:space="0" w:color="BFBFBF"/>
            </w:tcBorders>
          </w:tcPr>
          <w:p w14:paraId="1AFC73AA" w14:textId="7C8C44D9" w:rsidR="00341271" w:rsidRPr="00341271" w:rsidRDefault="00341271" w:rsidP="00341271">
            <w:pPr>
              <w:widowControl w:val="0"/>
              <w:autoSpaceDE w:val="0"/>
              <w:autoSpaceDN w:val="0"/>
              <w:adjustRightInd w:val="0"/>
              <w:spacing w:line="226" w:lineRule="auto"/>
              <w:jc w:val="center"/>
              <w:rPr>
                <w:szCs w:val="22"/>
              </w:rPr>
            </w:pPr>
            <w:r w:rsidRPr="00341271">
              <w:rPr>
                <w:szCs w:val="22"/>
              </w:rPr>
              <w:t>0.26</w:t>
            </w:r>
          </w:p>
        </w:tc>
        <w:tc>
          <w:tcPr>
            <w:tcW w:w="832" w:type="dxa"/>
            <w:tcBorders>
              <w:top w:val="single" w:sz="8" w:space="0" w:color="BFBFBF"/>
              <w:left w:val="single" w:sz="8" w:space="0" w:color="BFBFBF"/>
              <w:bottom w:val="single" w:sz="8" w:space="0" w:color="BFBFBF"/>
              <w:right w:val="single" w:sz="8" w:space="0" w:color="BFBFBF"/>
            </w:tcBorders>
          </w:tcPr>
          <w:p w14:paraId="61EE02FE" w14:textId="4F718E30" w:rsidR="00341271" w:rsidRPr="00341271" w:rsidRDefault="00341271" w:rsidP="00341271">
            <w:pPr>
              <w:widowControl w:val="0"/>
              <w:autoSpaceDE w:val="0"/>
              <w:autoSpaceDN w:val="0"/>
              <w:adjustRightInd w:val="0"/>
              <w:spacing w:line="226" w:lineRule="auto"/>
              <w:jc w:val="center"/>
              <w:rPr>
                <w:szCs w:val="22"/>
              </w:rPr>
            </w:pPr>
            <w:r w:rsidRPr="00341271">
              <w:rPr>
                <w:szCs w:val="22"/>
              </w:rPr>
              <w:t>0.30</w:t>
            </w:r>
          </w:p>
        </w:tc>
        <w:tc>
          <w:tcPr>
            <w:tcW w:w="1134" w:type="dxa"/>
            <w:tcBorders>
              <w:top w:val="single" w:sz="8" w:space="0" w:color="BFBFBF"/>
              <w:left w:val="single" w:sz="8" w:space="0" w:color="BFBFBF"/>
              <w:bottom w:val="single" w:sz="8" w:space="0" w:color="BFBFBF"/>
              <w:right w:val="single" w:sz="8" w:space="0" w:color="BFBFBF"/>
            </w:tcBorders>
          </w:tcPr>
          <w:p w14:paraId="02F5B9FF" w14:textId="13590E75" w:rsidR="00341271" w:rsidRPr="00341271" w:rsidRDefault="00341271" w:rsidP="00341271">
            <w:pPr>
              <w:widowControl w:val="0"/>
              <w:autoSpaceDE w:val="0"/>
              <w:autoSpaceDN w:val="0"/>
              <w:adjustRightInd w:val="0"/>
              <w:spacing w:line="226" w:lineRule="auto"/>
              <w:jc w:val="center"/>
              <w:rPr>
                <w:szCs w:val="22"/>
              </w:rPr>
            </w:pPr>
            <w:r w:rsidRPr="00341271">
              <w:rPr>
                <w:szCs w:val="22"/>
              </w:rPr>
              <w:t>0.23</w:t>
            </w:r>
          </w:p>
        </w:tc>
        <w:tc>
          <w:tcPr>
            <w:tcW w:w="1332" w:type="dxa"/>
            <w:tcBorders>
              <w:top w:val="single" w:sz="8" w:space="0" w:color="BFBFBF"/>
              <w:left w:val="single" w:sz="8" w:space="0" w:color="BFBFBF"/>
              <w:bottom w:val="single" w:sz="8" w:space="0" w:color="BFBFBF"/>
              <w:right w:val="single" w:sz="8" w:space="0" w:color="BFBFBF"/>
            </w:tcBorders>
          </w:tcPr>
          <w:p w14:paraId="27ED1872" w14:textId="57FA9045" w:rsidR="00341271" w:rsidRPr="00341271" w:rsidRDefault="00341271" w:rsidP="00341271">
            <w:pPr>
              <w:widowControl w:val="0"/>
              <w:autoSpaceDE w:val="0"/>
              <w:autoSpaceDN w:val="0"/>
              <w:adjustRightInd w:val="0"/>
              <w:spacing w:line="226" w:lineRule="auto"/>
              <w:jc w:val="center"/>
              <w:rPr>
                <w:szCs w:val="22"/>
              </w:rPr>
            </w:pPr>
            <w:r w:rsidRPr="00341271">
              <w:rPr>
                <w:szCs w:val="22"/>
              </w:rPr>
              <w:t>20176</w:t>
            </w:r>
          </w:p>
        </w:tc>
      </w:tr>
      <w:tr w:rsidR="00341271" w14:paraId="3AACCBE8" w14:textId="77777777" w:rsidTr="00341271">
        <w:trPr>
          <w:jc w:val="center"/>
        </w:trPr>
        <w:tc>
          <w:tcPr>
            <w:tcW w:w="1334" w:type="dxa"/>
            <w:tcBorders>
              <w:top w:val="single" w:sz="8" w:space="0" w:color="BFBFBF"/>
              <w:left w:val="single" w:sz="8" w:space="0" w:color="BFBFBF"/>
              <w:bottom w:val="single" w:sz="8" w:space="0" w:color="BFBFBF"/>
              <w:right w:val="single" w:sz="8" w:space="0" w:color="BFBFBF"/>
            </w:tcBorders>
          </w:tcPr>
          <w:p w14:paraId="3022AA61" w14:textId="684D81D5" w:rsidR="00341271" w:rsidRPr="00341271" w:rsidRDefault="00341271" w:rsidP="00341271">
            <w:pPr>
              <w:widowControl w:val="0"/>
              <w:autoSpaceDE w:val="0"/>
              <w:autoSpaceDN w:val="0"/>
              <w:adjustRightInd w:val="0"/>
              <w:spacing w:line="226" w:lineRule="auto"/>
              <w:jc w:val="center"/>
              <w:rPr>
                <w:szCs w:val="22"/>
              </w:rPr>
            </w:pPr>
            <w:r w:rsidRPr="00341271">
              <w:rPr>
                <w:szCs w:val="22"/>
              </w:rPr>
              <w:t>Action</w:t>
            </w:r>
          </w:p>
        </w:tc>
        <w:tc>
          <w:tcPr>
            <w:tcW w:w="567" w:type="dxa"/>
            <w:tcBorders>
              <w:top w:val="single" w:sz="8" w:space="0" w:color="BFBFBF"/>
              <w:left w:val="single" w:sz="8" w:space="0" w:color="BFBFBF"/>
              <w:bottom w:val="single" w:sz="8" w:space="0" w:color="BFBFBF"/>
              <w:right w:val="single" w:sz="8" w:space="0" w:color="BFBFBF"/>
            </w:tcBorders>
          </w:tcPr>
          <w:p w14:paraId="3CEF156B" w14:textId="7FB041D8" w:rsidR="00341271" w:rsidRPr="00341271" w:rsidRDefault="00341271" w:rsidP="00341271">
            <w:pPr>
              <w:widowControl w:val="0"/>
              <w:autoSpaceDE w:val="0"/>
              <w:autoSpaceDN w:val="0"/>
              <w:adjustRightInd w:val="0"/>
              <w:spacing w:line="226" w:lineRule="auto"/>
              <w:jc w:val="center"/>
              <w:rPr>
                <w:szCs w:val="22"/>
              </w:rPr>
            </w:pPr>
            <w:r w:rsidRPr="00341271">
              <w:rPr>
                <w:szCs w:val="22"/>
              </w:rPr>
              <w:t>0.18</w:t>
            </w:r>
          </w:p>
        </w:tc>
        <w:tc>
          <w:tcPr>
            <w:tcW w:w="832" w:type="dxa"/>
            <w:tcBorders>
              <w:top w:val="single" w:sz="8" w:space="0" w:color="BFBFBF"/>
              <w:left w:val="single" w:sz="8" w:space="0" w:color="BFBFBF"/>
              <w:bottom w:val="single" w:sz="8" w:space="0" w:color="BFBFBF"/>
              <w:right w:val="single" w:sz="8" w:space="0" w:color="BFBFBF"/>
            </w:tcBorders>
          </w:tcPr>
          <w:p w14:paraId="3B157CF8" w14:textId="14E20AA0" w:rsidR="00341271" w:rsidRPr="00341271" w:rsidRDefault="00341271" w:rsidP="00341271">
            <w:pPr>
              <w:widowControl w:val="0"/>
              <w:autoSpaceDE w:val="0"/>
              <w:autoSpaceDN w:val="0"/>
              <w:adjustRightInd w:val="0"/>
              <w:spacing w:line="226" w:lineRule="auto"/>
              <w:jc w:val="center"/>
              <w:rPr>
                <w:szCs w:val="22"/>
              </w:rPr>
            </w:pPr>
            <w:r w:rsidRPr="00341271">
              <w:rPr>
                <w:szCs w:val="22"/>
              </w:rPr>
              <w:t>0.43</w:t>
            </w:r>
          </w:p>
        </w:tc>
        <w:tc>
          <w:tcPr>
            <w:tcW w:w="1134" w:type="dxa"/>
            <w:tcBorders>
              <w:top w:val="single" w:sz="8" w:space="0" w:color="BFBFBF"/>
              <w:left w:val="single" w:sz="8" w:space="0" w:color="BFBFBF"/>
              <w:bottom w:val="single" w:sz="8" w:space="0" w:color="BFBFBF"/>
              <w:right w:val="single" w:sz="8" w:space="0" w:color="BFBFBF"/>
            </w:tcBorders>
          </w:tcPr>
          <w:p w14:paraId="4267FA6E" w14:textId="250C439D" w:rsidR="00341271" w:rsidRPr="00341271" w:rsidRDefault="00341271" w:rsidP="00341271">
            <w:pPr>
              <w:widowControl w:val="0"/>
              <w:autoSpaceDE w:val="0"/>
              <w:autoSpaceDN w:val="0"/>
              <w:adjustRightInd w:val="0"/>
              <w:spacing w:line="226" w:lineRule="auto"/>
              <w:jc w:val="center"/>
              <w:rPr>
                <w:szCs w:val="22"/>
              </w:rPr>
            </w:pPr>
            <w:r w:rsidRPr="00341271">
              <w:rPr>
                <w:szCs w:val="22"/>
              </w:rPr>
              <w:t>0.11</w:t>
            </w:r>
          </w:p>
        </w:tc>
        <w:tc>
          <w:tcPr>
            <w:tcW w:w="1332" w:type="dxa"/>
            <w:tcBorders>
              <w:top w:val="single" w:sz="8" w:space="0" w:color="BFBFBF"/>
              <w:left w:val="single" w:sz="8" w:space="0" w:color="BFBFBF"/>
              <w:bottom w:val="single" w:sz="8" w:space="0" w:color="BFBFBF"/>
              <w:right w:val="single" w:sz="8" w:space="0" w:color="BFBFBF"/>
            </w:tcBorders>
          </w:tcPr>
          <w:p w14:paraId="29FF1A9D" w14:textId="79AC785F" w:rsidR="00341271" w:rsidRPr="00341271" w:rsidRDefault="00341271" w:rsidP="00341271">
            <w:pPr>
              <w:widowControl w:val="0"/>
              <w:autoSpaceDE w:val="0"/>
              <w:autoSpaceDN w:val="0"/>
              <w:adjustRightInd w:val="0"/>
              <w:spacing w:line="226" w:lineRule="auto"/>
              <w:jc w:val="center"/>
              <w:rPr>
                <w:szCs w:val="22"/>
              </w:rPr>
            </w:pPr>
            <w:r w:rsidRPr="00341271">
              <w:rPr>
                <w:szCs w:val="22"/>
              </w:rPr>
              <w:t>6582</w:t>
            </w:r>
          </w:p>
        </w:tc>
      </w:tr>
      <w:tr w:rsidR="00341271" w14:paraId="29DFD1D5" w14:textId="77777777" w:rsidTr="00341271">
        <w:trPr>
          <w:jc w:val="center"/>
        </w:trPr>
        <w:tc>
          <w:tcPr>
            <w:tcW w:w="1334" w:type="dxa"/>
            <w:tcBorders>
              <w:top w:val="single" w:sz="8" w:space="0" w:color="BFBFBF"/>
              <w:left w:val="single" w:sz="8" w:space="0" w:color="BFBFBF"/>
              <w:bottom w:val="single" w:sz="8" w:space="0" w:color="BFBFBF"/>
              <w:right w:val="single" w:sz="8" w:space="0" w:color="BFBFBF"/>
            </w:tcBorders>
          </w:tcPr>
          <w:p w14:paraId="12175914" w14:textId="60B887AD" w:rsidR="00341271" w:rsidRPr="00341271" w:rsidRDefault="00341271" w:rsidP="00341271">
            <w:pPr>
              <w:widowControl w:val="0"/>
              <w:autoSpaceDE w:val="0"/>
              <w:autoSpaceDN w:val="0"/>
              <w:adjustRightInd w:val="0"/>
              <w:spacing w:line="226" w:lineRule="auto"/>
              <w:jc w:val="center"/>
              <w:rPr>
                <w:szCs w:val="22"/>
              </w:rPr>
            </w:pPr>
            <w:r w:rsidRPr="00341271">
              <w:rPr>
                <w:szCs w:val="22"/>
              </w:rPr>
              <w:t>Animation</w:t>
            </w:r>
          </w:p>
        </w:tc>
        <w:tc>
          <w:tcPr>
            <w:tcW w:w="567" w:type="dxa"/>
            <w:tcBorders>
              <w:top w:val="single" w:sz="8" w:space="0" w:color="BFBFBF"/>
              <w:left w:val="single" w:sz="8" w:space="0" w:color="BFBFBF"/>
              <w:bottom w:val="single" w:sz="8" w:space="0" w:color="BFBFBF"/>
              <w:right w:val="single" w:sz="8" w:space="0" w:color="BFBFBF"/>
            </w:tcBorders>
          </w:tcPr>
          <w:p w14:paraId="24C106EB" w14:textId="2175A45C" w:rsidR="00341271" w:rsidRPr="00341271" w:rsidRDefault="00341271" w:rsidP="00341271">
            <w:pPr>
              <w:widowControl w:val="0"/>
              <w:autoSpaceDE w:val="0"/>
              <w:autoSpaceDN w:val="0"/>
              <w:adjustRightInd w:val="0"/>
              <w:spacing w:line="226" w:lineRule="auto"/>
              <w:jc w:val="center"/>
              <w:rPr>
                <w:szCs w:val="22"/>
              </w:rPr>
            </w:pPr>
            <w:r w:rsidRPr="00341271">
              <w:rPr>
                <w:szCs w:val="22"/>
              </w:rPr>
              <w:t>0.07</w:t>
            </w:r>
          </w:p>
        </w:tc>
        <w:tc>
          <w:tcPr>
            <w:tcW w:w="832" w:type="dxa"/>
            <w:tcBorders>
              <w:top w:val="single" w:sz="8" w:space="0" w:color="BFBFBF"/>
              <w:left w:val="single" w:sz="8" w:space="0" w:color="BFBFBF"/>
              <w:bottom w:val="single" w:sz="8" w:space="0" w:color="BFBFBF"/>
              <w:right w:val="single" w:sz="8" w:space="0" w:color="BFBFBF"/>
            </w:tcBorders>
          </w:tcPr>
          <w:p w14:paraId="1C33371F" w14:textId="5EB36D33" w:rsidR="00341271" w:rsidRPr="00341271" w:rsidRDefault="00341271" w:rsidP="00341271">
            <w:pPr>
              <w:widowControl w:val="0"/>
              <w:autoSpaceDE w:val="0"/>
              <w:autoSpaceDN w:val="0"/>
              <w:adjustRightInd w:val="0"/>
              <w:spacing w:line="226" w:lineRule="auto"/>
              <w:jc w:val="center"/>
              <w:rPr>
                <w:szCs w:val="22"/>
              </w:rPr>
            </w:pPr>
            <w:r w:rsidRPr="00341271">
              <w:rPr>
                <w:szCs w:val="22"/>
              </w:rPr>
              <w:t>0.45</w:t>
            </w:r>
          </w:p>
        </w:tc>
        <w:tc>
          <w:tcPr>
            <w:tcW w:w="1134" w:type="dxa"/>
            <w:tcBorders>
              <w:top w:val="single" w:sz="8" w:space="0" w:color="BFBFBF"/>
              <w:left w:val="single" w:sz="8" w:space="0" w:color="BFBFBF"/>
              <w:bottom w:val="single" w:sz="8" w:space="0" w:color="BFBFBF"/>
              <w:right w:val="single" w:sz="8" w:space="0" w:color="BFBFBF"/>
            </w:tcBorders>
          </w:tcPr>
          <w:p w14:paraId="73D65A41" w14:textId="219762F4" w:rsidR="00341271" w:rsidRPr="00341271" w:rsidRDefault="00341271" w:rsidP="00341271">
            <w:pPr>
              <w:widowControl w:val="0"/>
              <w:autoSpaceDE w:val="0"/>
              <w:autoSpaceDN w:val="0"/>
              <w:adjustRightInd w:val="0"/>
              <w:spacing w:line="226" w:lineRule="auto"/>
              <w:jc w:val="center"/>
              <w:rPr>
                <w:szCs w:val="22"/>
              </w:rPr>
            </w:pPr>
            <w:r w:rsidRPr="00341271">
              <w:rPr>
                <w:szCs w:val="22"/>
              </w:rPr>
              <w:t>0.04</w:t>
            </w:r>
          </w:p>
        </w:tc>
        <w:tc>
          <w:tcPr>
            <w:tcW w:w="1332" w:type="dxa"/>
            <w:tcBorders>
              <w:top w:val="single" w:sz="8" w:space="0" w:color="BFBFBF"/>
              <w:left w:val="single" w:sz="8" w:space="0" w:color="BFBFBF"/>
              <w:bottom w:val="single" w:sz="8" w:space="0" w:color="BFBFBF"/>
              <w:right w:val="single" w:sz="8" w:space="0" w:color="BFBFBF"/>
            </w:tcBorders>
          </w:tcPr>
          <w:p w14:paraId="01516016" w14:textId="0DD1D03D" w:rsidR="00341271" w:rsidRPr="00341271" w:rsidRDefault="00341271" w:rsidP="00341271">
            <w:pPr>
              <w:widowControl w:val="0"/>
              <w:autoSpaceDE w:val="0"/>
              <w:autoSpaceDN w:val="0"/>
              <w:adjustRightInd w:val="0"/>
              <w:spacing w:line="226" w:lineRule="auto"/>
              <w:jc w:val="center"/>
              <w:rPr>
                <w:szCs w:val="22"/>
              </w:rPr>
            </w:pPr>
            <w:r w:rsidRPr="00341271">
              <w:rPr>
                <w:szCs w:val="22"/>
              </w:rPr>
              <w:t>1919</w:t>
            </w:r>
          </w:p>
        </w:tc>
      </w:tr>
      <w:tr w:rsidR="00341271" w14:paraId="5A49E1F5" w14:textId="77777777" w:rsidTr="00341271">
        <w:trPr>
          <w:jc w:val="center"/>
        </w:trPr>
        <w:tc>
          <w:tcPr>
            <w:tcW w:w="1334" w:type="dxa"/>
            <w:tcBorders>
              <w:top w:val="single" w:sz="8" w:space="0" w:color="BFBFBF"/>
              <w:left w:val="single" w:sz="8" w:space="0" w:color="BFBFBF"/>
              <w:bottom w:val="single" w:sz="8" w:space="0" w:color="BFBFBF"/>
              <w:right w:val="single" w:sz="8" w:space="0" w:color="BFBFBF"/>
            </w:tcBorders>
          </w:tcPr>
          <w:p w14:paraId="0A81A7CF" w14:textId="1EB55C20" w:rsidR="00341271" w:rsidRPr="00341271" w:rsidRDefault="00341271" w:rsidP="00341271">
            <w:pPr>
              <w:widowControl w:val="0"/>
              <w:autoSpaceDE w:val="0"/>
              <w:autoSpaceDN w:val="0"/>
              <w:adjustRightInd w:val="0"/>
              <w:spacing w:line="226" w:lineRule="auto"/>
              <w:jc w:val="center"/>
              <w:rPr>
                <w:szCs w:val="22"/>
              </w:rPr>
            </w:pPr>
            <w:r w:rsidRPr="00341271">
              <w:rPr>
                <w:szCs w:val="22"/>
              </w:rPr>
              <w:t>Documentary</w:t>
            </w:r>
          </w:p>
        </w:tc>
        <w:tc>
          <w:tcPr>
            <w:tcW w:w="567" w:type="dxa"/>
            <w:tcBorders>
              <w:top w:val="single" w:sz="8" w:space="0" w:color="BFBFBF"/>
              <w:left w:val="single" w:sz="8" w:space="0" w:color="BFBFBF"/>
              <w:bottom w:val="single" w:sz="8" w:space="0" w:color="BFBFBF"/>
              <w:right w:val="single" w:sz="8" w:space="0" w:color="BFBFBF"/>
            </w:tcBorders>
          </w:tcPr>
          <w:p w14:paraId="2B0F5D7F" w14:textId="2F5D6D32" w:rsidR="00341271" w:rsidRPr="00341271" w:rsidRDefault="00341271" w:rsidP="00341271">
            <w:pPr>
              <w:widowControl w:val="0"/>
              <w:autoSpaceDE w:val="0"/>
              <w:autoSpaceDN w:val="0"/>
              <w:adjustRightInd w:val="0"/>
              <w:spacing w:line="226" w:lineRule="auto"/>
              <w:jc w:val="center"/>
              <w:rPr>
                <w:szCs w:val="22"/>
              </w:rPr>
            </w:pPr>
            <w:r w:rsidRPr="00341271">
              <w:rPr>
                <w:szCs w:val="22"/>
              </w:rPr>
              <w:t>0.05</w:t>
            </w:r>
          </w:p>
        </w:tc>
        <w:tc>
          <w:tcPr>
            <w:tcW w:w="832" w:type="dxa"/>
            <w:tcBorders>
              <w:top w:val="single" w:sz="8" w:space="0" w:color="BFBFBF"/>
              <w:left w:val="single" w:sz="8" w:space="0" w:color="BFBFBF"/>
              <w:bottom w:val="single" w:sz="8" w:space="0" w:color="BFBFBF"/>
              <w:right w:val="single" w:sz="8" w:space="0" w:color="BFBFBF"/>
            </w:tcBorders>
          </w:tcPr>
          <w:p w14:paraId="07829031" w14:textId="70E4C119" w:rsidR="00341271" w:rsidRPr="00341271" w:rsidRDefault="00341271" w:rsidP="00341271">
            <w:pPr>
              <w:widowControl w:val="0"/>
              <w:autoSpaceDE w:val="0"/>
              <w:autoSpaceDN w:val="0"/>
              <w:adjustRightInd w:val="0"/>
              <w:spacing w:line="226" w:lineRule="auto"/>
              <w:jc w:val="center"/>
              <w:rPr>
                <w:szCs w:val="22"/>
              </w:rPr>
            </w:pPr>
            <w:r w:rsidRPr="00341271">
              <w:rPr>
                <w:szCs w:val="22"/>
              </w:rPr>
              <w:t>0.43</w:t>
            </w:r>
          </w:p>
        </w:tc>
        <w:tc>
          <w:tcPr>
            <w:tcW w:w="1134" w:type="dxa"/>
            <w:tcBorders>
              <w:top w:val="single" w:sz="8" w:space="0" w:color="BFBFBF"/>
              <w:left w:val="single" w:sz="8" w:space="0" w:color="BFBFBF"/>
              <w:bottom w:val="single" w:sz="8" w:space="0" w:color="BFBFBF"/>
              <w:right w:val="single" w:sz="8" w:space="0" w:color="BFBFBF"/>
            </w:tcBorders>
          </w:tcPr>
          <w:p w14:paraId="36E268BA" w14:textId="6D97BC9E" w:rsidR="00341271" w:rsidRPr="00341271" w:rsidRDefault="00341271" w:rsidP="00341271">
            <w:pPr>
              <w:widowControl w:val="0"/>
              <w:autoSpaceDE w:val="0"/>
              <w:autoSpaceDN w:val="0"/>
              <w:adjustRightInd w:val="0"/>
              <w:spacing w:line="226" w:lineRule="auto"/>
              <w:jc w:val="center"/>
              <w:rPr>
                <w:szCs w:val="22"/>
              </w:rPr>
            </w:pPr>
            <w:r w:rsidRPr="00341271">
              <w:rPr>
                <w:szCs w:val="22"/>
              </w:rPr>
              <w:t>0.03</w:t>
            </w:r>
          </w:p>
        </w:tc>
        <w:tc>
          <w:tcPr>
            <w:tcW w:w="1332" w:type="dxa"/>
            <w:tcBorders>
              <w:top w:val="single" w:sz="8" w:space="0" w:color="BFBFBF"/>
              <w:left w:val="single" w:sz="8" w:space="0" w:color="BFBFBF"/>
              <w:bottom w:val="single" w:sz="8" w:space="0" w:color="BFBFBF"/>
              <w:right w:val="single" w:sz="8" w:space="0" w:color="BFBFBF"/>
            </w:tcBorders>
          </w:tcPr>
          <w:p w14:paraId="26D87D41" w14:textId="3C811862" w:rsidR="00341271" w:rsidRPr="00341271" w:rsidRDefault="00341271" w:rsidP="00341271">
            <w:pPr>
              <w:widowControl w:val="0"/>
              <w:autoSpaceDE w:val="0"/>
              <w:autoSpaceDN w:val="0"/>
              <w:adjustRightInd w:val="0"/>
              <w:spacing w:line="226" w:lineRule="auto"/>
              <w:jc w:val="center"/>
              <w:rPr>
                <w:szCs w:val="22"/>
              </w:rPr>
            </w:pPr>
            <w:r w:rsidRPr="00341271">
              <w:rPr>
                <w:szCs w:val="22"/>
              </w:rPr>
              <w:t>4668</w:t>
            </w:r>
          </w:p>
        </w:tc>
      </w:tr>
    </w:tbl>
    <w:p w14:paraId="4893EDED" w14:textId="1B4A10FE" w:rsidR="00341271" w:rsidRDefault="00341271" w:rsidP="009F3966">
      <w:pPr>
        <w:jc w:val="both"/>
        <w:rPr>
          <w:b/>
          <w:bCs/>
          <w:spacing w:val="5"/>
          <w:kern w:val="1"/>
        </w:rPr>
      </w:pPr>
    </w:p>
    <w:p w14:paraId="3967510D" w14:textId="75BEB0CB" w:rsidR="002E121E" w:rsidRDefault="002E121E" w:rsidP="002E121E">
      <w:pPr>
        <w:widowControl w:val="0"/>
        <w:autoSpaceDE w:val="0"/>
        <w:autoSpaceDN w:val="0"/>
        <w:adjustRightInd w:val="0"/>
        <w:rPr>
          <w:b/>
          <w:bCs/>
          <w:spacing w:val="24"/>
          <w:kern w:val="1"/>
          <w:sz w:val="24"/>
          <w:szCs w:val="24"/>
          <w:lang w:eastAsia="zh-CN"/>
        </w:rPr>
      </w:pPr>
      <w:r>
        <w:rPr>
          <w:b/>
          <w:bCs/>
          <w:spacing w:val="24"/>
          <w:kern w:val="1"/>
          <w:sz w:val="24"/>
          <w:szCs w:val="24"/>
        </w:rPr>
        <w:t>7</w:t>
      </w:r>
      <w:r>
        <w:rPr>
          <w:b/>
          <w:bCs/>
          <w:spacing w:val="24"/>
          <w:kern w:val="1"/>
          <w:sz w:val="24"/>
          <w:szCs w:val="24"/>
        </w:rPr>
        <w:tab/>
        <w:t>Conclusion</w:t>
      </w:r>
    </w:p>
    <w:p w14:paraId="10BE0C37" w14:textId="32073650" w:rsidR="002E121E" w:rsidRPr="00F84991" w:rsidRDefault="002E121E" w:rsidP="00F84991">
      <w:pPr>
        <w:jc w:val="both"/>
        <w:rPr>
          <w:lang w:val="en-CA"/>
        </w:rPr>
      </w:pPr>
      <w:r w:rsidRPr="00F84991">
        <w:rPr>
          <w:lang w:val="en-CA"/>
        </w:rPr>
        <w:t xml:space="preserve">In this work, we want to predict a movie’s genre based on its movie poster which is image feature, and its title and overview which are text feature. For an image part, we generated a custom CNN model and train with movie poster images. For each image, our model tried to predict movie genre based on two criteria. First criteria is if we can predict the exact match of every genre for each movie. The second criteria is whether we can predict at least one genre of each movie and we called this criteria as at-least-one-match accuracy. The at-least-one-match accuracy is the main criteria for this project. We obtained 58.38% accuracy for our custom CNN architecture, which is higher than the previous similar project conducted by Gabriel Barney and Kris Kaya[1] of 38.26%. For text </w:t>
      </w:r>
      <w:r w:rsidRPr="00F84991">
        <w:rPr>
          <w:lang w:val="en-CA"/>
        </w:rPr>
        <w:lastRenderedPageBreak/>
        <w:t xml:space="preserve">feature part, we generated two models: Random Forest and LSTM, and compared the results. LSTM model with an accuracy of 62.19% outperformed the Random Forest model with a 49.41% accuracy. Because the movie overviews were relatively short in this dataset, we considered these accuracy figures were acceptable. For the last part, we </w:t>
      </w:r>
      <w:r w:rsidR="003152CE">
        <w:rPr>
          <w:lang w:val="en-CA"/>
        </w:rPr>
        <w:t>as</w:t>
      </w:r>
      <w:r w:rsidRPr="00F84991">
        <w:rPr>
          <w:lang w:val="en-CA"/>
        </w:rPr>
        <w:t xml:space="preserve">sembled CNN model with random forest and LSTM separately. The </w:t>
      </w:r>
      <w:r w:rsidR="003152CE">
        <w:rPr>
          <w:lang w:val="en-CA"/>
        </w:rPr>
        <w:t>as</w:t>
      </w:r>
      <w:r w:rsidRPr="00F84991">
        <w:rPr>
          <w:lang w:val="en-CA"/>
        </w:rPr>
        <w:t>sembled model performed better than each of these single individual models. By combin</w:t>
      </w:r>
      <w:r w:rsidR="003152CE">
        <w:rPr>
          <w:lang w:val="en-CA"/>
        </w:rPr>
        <w:t>in</w:t>
      </w:r>
      <w:r w:rsidRPr="00F84991">
        <w:rPr>
          <w:lang w:val="en-CA"/>
        </w:rPr>
        <w:t>g LSTM and CNN, we got an at-least-one-matched accuracy of 65.46%, which is the highest among all of our models in our experiment.</w:t>
      </w:r>
    </w:p>
    <w:p w14:paraId="65E75758" w14:textId="77777777" w:rsidR="002E121E" w:rsidRPr="00F84991" w:rsidRDefault="002E121E" w:rsidP="00F84991">
      <w:pPr>
        <w:jc w:val="both"/>
        <w:rPr>
          <w:lang w:val="en-CA"/>
        </w:rPr>
      </w:pPr>
    </w:p>
    <w:p w14:paraId="770EC21A" w14:textId="2D25ED9D" w:rsidR="002E121E" w:rsidRPr="00F84991" w:rsidRDefault="002E121E" w:rsidP="00F84991">
      <w:pPr>
        <w:jc w:val="both"/>
        <w:rPr>
          <w:lang w:val="en-CA"/>
        </w:rPr>
      </w:pPr>
      <w:r w:rsidRPr="00F84991">
        <w:rPr>
          <w:lang w:val="en-CA"/>
        </w:rPr>
        <w:t>From this experiment, we have learnt that a better performance could be generated by comb</w:t>
      </w:r>
      <w:r w:rsidR="003152CE">
        <w:rPr>
          <w:lang w:val="en-CA"/>
        </w:rPr>
        <w:t>in</w:t>
      </w:r>
      <w:r w:rsidRPr="00F84991">
        <w:rPr>
          <w:lang w:val="en-CA"/>
        </w:rPr>
        <w:t xml:space="preserve">ing different types of features and different models. In the future, we may try to use this method to solve other machine learning problems. </w:t>
      </w:r>
    </w:p>
    <w:p w14:paraId="0C39584F" w14:textId="77777777" w:rsidR="002E121E" w:rsidRPr="00F84991" w:rsidRDefault="002E121E" w:rsidP="00F84991">
      <w:pPr>
        <w:jc w:val="both"/>
        <w:rPr>
          <w:lang w:val="en-CA"/>
        </w:rPr>
      </w:pPr>
    </w:p>
    <w:p w14:paraId="037A946D" w14:textId="030381EA" w:rsidR="002E121E" w:rsidRDefault="002E121E" w:rsidP="00F84991">
      <w:pPr>
        <w:jc w:val="both"/>
        <w:rPr>
          <w:lang w:val="en-CA"/>
        </w:rPr>
      </w:pPr>
      <w:r w:rsidRPr="00F84991">
        <w:rPr>
          <w:lang w:val="en-CA"/>
        </w:rPr>
        <w:t>However, there were some limitations in our study. Firstly, the dataset we used is relatively small and highly unbalanced. Plenty of movies in this dataset have ‘Drama’ or ‘Comedy’ labels and there are very few TV movies and western movies in this dataset. The performance of models could be different if we try that on a balanced dataset. For CNN part, we re-constructed the dataset and only kept one third of the dramas and a half of the comedies. We used the balanced dataset to train and test model. The performance of new CNN model becomes inferior with a at-least-one-matched accuracy of just 50%. Therefore, for future study, it is reasonable to train and test these models on a balanced dataset. The second limitation is when combining/assembling models, we arbitrarily give a 0.5 weight to each of two models. Although the result we obtained shows that the combined model outperformed each of the single model, it does not mean the performance of combined model could not be further improved. Further study could explore the weights assigned to each model and could achieve a much higher accuracy.</w:t>
      </w:r>
    </w:p>
    <w:p w14:paraId="3DBD5C53" w14:textId="1D861BF7" w:rsidR="00546135" w:rsidRDefault="00546135" w:rsidP="00546135">
      <w:pPr>
        <w:widowControl w:val="0"/>
        <w:autoSpaceDE w:val="0"/>
        <w:autoSpaceDN w:val="0"/>
        <w:adjustRightInd w:val="0"/>
        <w:spacing w:before="120" w:line="226" w:lineRule="auto"/>
        <w:jc w:val="center"/>
        <w:rPr>
          <w:spacing w:val="5"/>
          <w:kern w:val="1"/>
        </w:rPr>
      </w:pPr>
      <w:r>
        <w:rPr>
          <w:spacing w:val="5"/>
          <w:kern w:val="1"/>
        </w:rPr>
        <w:t xml:space="preserve">Table 11: </w:t>
      </w:r>
      <w:r w:rsidR="00037CC6">
        <w:rPr>
          <w:spacing w:val="5"/>
          <w:kern w:val="1"/>
        </w:rPr>
        <w:t xml:space="preserve">Performance </w:t>
      </w:r>
      <w:r>
        <w:rPr>
          <w:spacing w:val="5"/>
          <w:kern w:val="1"/>
        </w:rPr>
        <w:t xml:space="preserve">Comparison </w:t>
      </w:r>
      <w:r w:rsidR="00037CC6">
        <w:rPr>
          <w:spacing w:val="5"/>
          <w:kern w:val="1"/>
        </w:rPr>
        <w:t>of different</w:t>
      </w:r>
      <w:bookmarkStart w:id="4" w:name="_GoBack"/>
      <w:bookmarkEnd w:id="4"/>
      <w:r>
        <w:rPr>
          <w:spacing w:val="5"/>
          <w:kern w:val="1"/>
        </w:rPr>
        <w:t xml:space="preserve"> Models</w:t>
      </w:r>
    </w:p>
    <w:p w14:paraId="248BA5BC" w14:textId="77777777" w:rsidR="00546135" w:rsidRDefault="00546135" w:rsidP="00546135">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2344"/>
        <w:gridCol w:w="1975"/>
        <w:gridCol w:w="2126"/>
      </w:tblGrid>
      <w:tr w:rsidR="00546135" w14:paraId="4FFBB66C" w14:textId="77777777" w:rsidTr="00546135">
        <w:trPr>
          <w:jc w:val="center"/>
        </w:trPr>
        <w:tc>
          <w:tcPr>
            <w:tcW w:w="2344" w:type="dxa"/>
            <w:tcBorders>
              <w:top w:val="single" w:sz="8" w:space="0" w:color="BFBFBF"/>
              <w:left w:val="single" w:sz="8" w:space="0" w:color="BFBFBF"/>
              <w:bottom w:val="single" w:sz="8" w:space="0" w:color="BFBFBF"/>
              <w:right w:val="single" w:sz="8" w:space="0" w:color="BFBFBF"/>
            </w:tcBorders>
            <w:vAlign w:val="center"/>
          </w:tcPr>
          <w:p w14:paraId="4FC03D8F" w14:textId="3933D412" w:rsidR="00546135" w:rsidRPr="00546135" w:rsidRDefault="00546135" w:rsidP="004D31F7">
            <w:pPr>
              <w:widowControl w:val="0"/>
              <w:autoSpaceDE w:val="0"/>
              <w:autoSpaceDN w:val="0"/>
              <w:adjustRightInd w:val="0"/>
              <w:spacing w:before="120" w:line="226" w:lineRule="auto"/>
              <w:jc w:val="center"/>
              <w:rPr>
                <w:b/>
                <w:bCs/>
                <w:spacing w:val="5"/>
                <w:kern w:val="1"/>
              </w:rPr>
            </w:pPr>
            <w:r w:rsidRPr="00546135">
              <w:rPr>
                <w:b/>
                <w:bCs/>
                <w:spacing w:val="5"/>
                <w:kern w:val="1"/>
              </w:rPr>
              <w:t>Models</w:t>
            </w:r>
          </w:p>
        </w:tc>
        <w:tc>
          <w:tcPr>
            <w:tcW w:w="1975" w:type="dxa"/>
            <w:tcBorders>
              <w:top w:val="single" w:sz="8" w:space="0" w:color="BFBFBF"/>
              <w:left w:val="single" w:sz="8" w:space="0" w:color="BFBFBF"/>
              <w:bottom w:val="single" w:sz="8" w:space="0" w:color="BFBFBF"/>
              <w:right w:val="single" w:sz="8" w:space="0" w:color="BFBFBF"/>
            </w:tcBorders>
            <w:vAlign w:val="center"/>
          </w:tcPr>
          <w:p w14:paraId="1D068612" w14:textId="55C6FF17" w:rsidR="00546135" w:rsidRPr="00546135" w:rsidRDefault="00546135" w:rsidP="004D31F7">
            <w:pPr>
              <w:widowControl w:val="0"/>
              <w:autoSpaceDE w:val="0"/>
              <w:autoSpaceDN w:val="0"/>
              <w:adjustRightInd w:val="0"/>
              <w:spacing w:before="120" w:line="226" w:lineRule="auto"/>
              <w:jc w:val="center"/>
              <w:rPr>
                <w:b/>
                <w:bCs/>
                <w:spacing w:val="5"/>
                <w:kern w:val="1"/>
              </w:rPr>
            </w:pPr>
            <w:r w:rsidRPr="00546135">
              <w:rPr>
                <w:b/>
                <w:bCs/>
                <w:szCs w:val="22"/>
                <w:lang w:val="en-CA"/>
              </w:rPr>
              <w:t>Accuracy of at least one genre matched</w:t>
            </w:r>
          </w:p>
        </w:tc>
        <w:tc>
          <w:tcPr>
            <w:tcW w:w="2126" w:type="dxa"/>
            <w:tcBorders>
              <w:top w:val="single" w:sz="8" w:space="0" w:color="BFBFBF"/>
              <w:left w:val="single" w:sz="8" w:space="0" w:color="BFBFBF"/>
              <w:bottom w:val="single" w:sz="8" w:space="0" w:color="BFBFBF"/>
              <w:right w:val="single" w:sz="8" w:space="0" w:color="BFBFBF"/>
            </w:tcBorders>
            <w:vAlign w:val="center"/>
          </w:tcPr>
          <w:p w14:paraId="1E522254" w14:textId="4FADEABE" w:rsidR="00546135" w:rsidRPr="00546135" w:rsidRDefault="00546135" w:rsidP="004D31F7">
            <w:pPr>
              <w:widowControl w:val="0"/>
              <w:autoSpaceDE w:val="0"/>
              <w:autoSpaceDN w:val="0"/>
              <w:adjustRightInd w:val="0"/>
              <w:spacing w:before="120" w:line="226" w:lineRule="auto"/>
              <w:jc w:val="center"/>
              <w:rPr>
                <w:b/>
                <w:bCs/>
                <w:spacing w:val="5"/>
                <w:kern w:val="1"/>
              </w:rPr>
            </w:pPr>
            <w:r w:rsidRPr="00546135">
              <w:rPr>
                <w:b/>
                <w:bCs/>
                <w:lang w:val="en-CA"/>
              </w:rPr>
              <w:t>Accuracy of every genre matched</w:t>
            </w:r>
          </w:p>
        </w:tc>
      </w:tr>
      <w:tr w:rsidR="00546135" w14:paraId="590F57D6" w14:textId="77777777" w:rsidTr="00546135">
        <w:trPr>
          <w:jc w:val="center"/>
        </w:trPr>
        <w:tc>
          <w:tcPr>
            <w:tcW w:w="2344" w:type="dxa"/>
            <w:tcBorders>
              <w:top w:val="single" w:sz="8" w:space="0" w:color="BFBFBF"/>
              <w:left w:val="single" w:sz="8" w:space="0" w:color="BFBFBF"/>
              <w:bottom w:val="single" w:sz="8" w:space="0" w:color="BFBFBF"/>
              <w:right w:val="single" w:sz="8" w:space="0" w:color="BFBFBF"/>
            </w:tcBorders>
            <w:vAlign w:val="center"/>
          </w:tcPr>
          <w:p w14:paraId="06923923" w14:textId="4BD68A4B" w:rsidR="00546135" w:rsidRPr="00546135" w:rsidRDefault="00546135" w:rsidP="00546135">
            <w:pPr>
              <w:jc w:val="center"/>
              <w:rPr>
                <w:spacing w:val="5"/>
                <w:kern w:val="1"/>
              </w:rPr>
            </w:pPr>
            <w:r w:rsidRPr="00546135">
              <w:rPr>
                <w:szCs w:val="22"/>
                <w:lang w:val="en-CA"/>
              </w:rPr>
              <w:t>Combined CNN+LSTM</w:t>
            </w:r>
          </w:p>
        </w:tc>
        <w:tc>
          <w:tcPr>
            <w:tcW w:w="1975" w:type="dxa"/>
            <w:tcBorders>
              <w:top w:val="single" w:sz="8" w:space="0" w:color="BFBFBF"/>
              <w:left w:val="single" w:sz="8" w:space="0" w:color="BFBFBF"/>
              <w:bottom w:val="single" w:sz="8" w:space="0" w:color="BFBFBF"/>
              <w:right w:val="single" w:sz="8" w:space="0" w:color="BFBFBF"/>
            </w:tcBorders>
            <w:vAlign w:val="center"/>
          </w:tcPr>
          <w:p w14:paraId="32A69668" w14:textId="6ABA1C3B" w:rsidR="00546135" w:rsidRPr="00546135" w:rsidRDefault="00546135" w:rsidP="00546135">
            <w:pPr>
              <w:jc w:val="center"/>
              <w:rPr>
                <w:spacing w:val="5"/>
                <w:kern w:val="1"/>
              </w:rPr>
            </w:pPr>
            <w:r w:rsidRPr="00546135">
              <w:rPr>
                <w:b/>
                <w:bCs/>
                <w:szCs w:val="22"/>
                <w:lang w:val="en-CA"/>
              </w:rPr>
              <w:t>65.464%</w:t>
            </w:r>
          </w:p>
        </w:tc>
        <w:tc>
          <w:tcPr>
            <w:tcW w:w="2126" w:type="dxa"/>
            <w:tcBorders>
              <w:top w:val="single" w:sz="8" w:space="0" w:color="BFBFBF"/>
              <w:left w:val="single" w:sz="8" w:space="0" w:color="BFBFBF"/>
              <w:bottom w:val="single" w:sz="8" w:space="0" w:color="BFBFBF"/>
              <w:right w:val="single" w:sz="8" w:space="0" w:color="BFBFBF"/>
            </w:tcBorders>
            <w:vAlign w:val="center"/>
          </w:tcPr>
          <w:p w14:paraId="3BE4F171" w14:textId="466E657D" w:rsidR="00546135" w:rsidRPr="00546135" w:rsidRDefault="00546135" w:rsidP="00546135">
            <w:pPr>
              <w:jc w:val="center"/>
              <w:rPr>
                <w:spacing w:val="5"/>
                <w:kern w:val="1"/>
              </w:rPr>
            </w:pPr>
            <w:r w:rsidRPr="00546135">
              <w:rPr>
                <w:lang w:val="en-CA"/>
              </w:rPr>
              <w:t>5.364%</w:t>
            </w:r>
          </w:p>
        </w:tc>
      </w:tr>
      <w:tr w:rsidR="00546135" w14:paraId="77CF32EA" w14:textId="77777777" w:rsidTr="00546135">
        <w:trPr>
          <w:jc w:val="center"/>
        </w:trPr>
        <w:tc>
          <w:tcPr>
            <w:tcW w:w="2344" w:type="dxa"/>
            <w:tcBorders>
              <w:top w:val="single" w:sz="8" w:space="0" w:color="BFBFBF"/>
              <w:left w:val="single" w:sz="8" w:space="0" w:color="BFBFBF"/>
              <w:bottom w:val="single" w:sz="8" w:space="0" w:color="BFBFBF"/>
              <w:right w:val="single" w:sz="8" w:space="0" w:color="BFBFBF"/>
            </w:tcBorders>
            <w:vAlign w:val="center"/>
          </w:tcPr>
          <w:p w14:paraId="0F8097FD" w14:textId="14384E92" w:rsidR="00546135" w:rsidRPr="00546135" w:rsidRDefault="00546135" w:rsidP="00546135">
            <w:pPr>
              <w:jc w:val="center"/>
              <w:rPr>
                <w:szCs w:val="22"/>
              </w:rPr>
            </w:pPr>
            <w:r w:rsidRPr="00546135">
              <w:rPr>
                <w:szCs w:val="22"/>
                <w:lang w:val="en-CA"/>
              </w:rPr>
              <w:t>LSTM</w:t>
            </w:r>
          </w:p>
        </w:tc>
        <w:tc>
          <w:tcPr>
            <w:tcW w:w="1975" w:type="dxa"/>
            <w:tcBorders>
              <w:top w:val="single" w:sz="8" w:space="0" w:color="BFBFBF"/>
              <w:left w:val="single" w:sz="8" w:space="0" w:color="BFBFBF"/>
              <w:bottom w:val="single" w:sz="8" w:space="0" w:color="BFBFBF"/>
              <w:right w:val="single" w:sz="8" w:space="0" w:color="BFBFBF"/>
            </w:tcBorders>
            <w:vAlign w:val="center"/>
          </w:tcPr>
          <w:p w14:paraId="5353777C" w14:textId="4F2AF408" w:rsidR="00546135" w:rsidRPr="00546135" w:rsidRDefault="00546135" w:rsidP="00546135">
            <w:pPr>
              <w:jc w:val="center"/>
              <w:rPr>
                <w:szCs w:val="22"/>
              </w:rPr>
            </w:pPr>
            <w:r w:rsidRPr="00546135">
              <w:rPr>
                <w:szCs w:val="22"/>
                <w:lang w:val="en-CA"/>
              </w:rPr>
              <w:t>62.188%</w:t>
            </w:r>
          </w:p>
        </w:tc>
        <w:tc>
          <w:tcPr>
            <w:tcW w:w="2126" w:type="dxa"/>
            <w:tcBorders>
              <w:top w:val="single" w:sz="8" w:space="0" w:color="BFBFBF"/>
              <w:left w:val="single" w:sz="8" w:space="0" w:color="BFBFBF"/>
              <w:bottom w:val="single" w:sz="8" w:space="0" w:color="BFBFBF"/>
              <w:right w:val="single" w:sz="8" w:space="0" w:color="BFBFBF"/>
            </w:tcBorders>
            <w:vAlign w:val="center"/>
          </w:tcPr>
          <w:p w14:paraId="441BC130" w14:textId="3DE0AB33" w:rsidR="00546135" w:rsidRPr="00546135" w:rsidRDefault="00546135" w:rsidP="00546135">
            <w:pPr>
              <w:jc w:val="center"/>
              <w:rPr>
                <w:szCs w:val="22"/>
              </w:rPr>
            </w:pPr>
            <w:r w:rsidRPr="00546135">
              <w:rPr>
                <w:lang w:val="en-CA"/>
              </w:rPr>
              <w:t>3.477%</w:t>
            </w:r>
          </w:p>
        </w:tc>
      </w:tr>
      <w:tr w:rsidR="00546135" w14:paraId="65FB2716" w14:textId="77777777" w:rsidTr="00546135">
        <w:trPr>
          <w:jc w:val="center"/>
        </w:trPr>
        <w:tc>
          <w:tcPr>
            <w:tcW w:w="2344" w:type="dxa"/>
            <w:tcBorders>
              <w:top w:val="single" w:sz="8" w:space="0" w:color="BFBFBF"/>
              <w:left w:val="single" w:sz="8" w:space="0" w:color="BFBFBF"/>
              <w:bottom w:val="single" w:sz="8" w:space="0" w:color="BFBFBF"/>
              <w:right w:val="single" w:sz="8" w:space="0" w:color="BFBFBF"/>
            </w:tcBorders>
            <w:vAlign w:val="center"/>
          </w:tcPr>
          <w:p w14:paraId="6F14AAA0" w14:textId="77777777" w:rsidR="00546135" w:rsidRPr="00546135" w:rsidRDefault="00546135" w:rsidP="00546135">
            <w:pPr>
              <w:jc w:val="center"/>
              <w:rPr>
                <w:szCs w:val="22"/>
                <w:lang w:val="en-CA"/>
              </w:rPr>
            </w:pPr>
            <w:r w:rsidRPr="00546135">
              <w:rPr>
                <w:szCs w:val="22"/>
                <w:lang w:val="en-CA"/>
              </w:rPr>
              <w:t xml:space="preserve">Combined </w:t>
            </w:r>
            <w:proofErr w:type="spellStart"/>
            <w:r w:rsidRPr="00546135">
              <w:rPr>
                <w:szCs w:val="22"/>
                <w:lang w:val="en-CA"/>
              </w:rPr>
              <w:t>CNN+Random</w:t>
            </w:r>
            <w:proofErr w:type="spellEnd"/>
          </w:p>
          <w:p w14:paraId="351F85FB" w14:textId="75171343" w:rsidR="00546135" w:rsidRPr="00546135" w:rsidRDefault="00546135" w:rsidP="00546135">
            <w:pPr>
              <w:jc w:val="center"/>
              <w:rPr>
                <w:szCs w:val="22"/>
              </w:rPr>
            </w:pPr>
            <w:r w:rsidRPr="00546135">
              <w:rPr>
                <w:szCs w:val="22"/>
                <w:lang w:val="en-CA"/>
              </w:rPr>
              <w:t>Forest</w:t>
            </w:r>
          </w:p>
        </w:tc>
        <w:tc>
          <w:tcPr>
            <w:tcW w:w="1975" w:type="dxa"/>
            <w:tcBorders>
              <w:top w:val="single" w:sz="8" w:space="0" w:color="BFBFBF"/>
              <w:left w:val="single" w:sz="8" w:space="0" w:color="BFBFBF"/>
              <w:bottom w:val="single" w:sz="8" w:space="0" w:color="BFBFBF"/>
              <w:right w:val="single" w:sz="8" w:space="0" w:color="BFBFBF"/>
            </w:tcBorders>
            <w:vAlign w:val="center"/>
          </w:tcPr>
          <w:p w14:paraId="1563AE53" w14:textId="4303B867" w:rsidR="00546135" w:rsidRPr="00546135" w:rsidRDefault="00546135" w:rsidP="00546135">
            <w:pPr>
              <w:jc w:val="center"/>
              <w:rPr>
                <w:szCs w:val="22"/>
              </w:rPr>
            </w:pPr>
            <w:r w:rsidRPr="00546135">
              <w:rPr>
                <w:lang w:val="en-CA"/>
              </w:rPr>
              <w:t>61.346%</w:t>
            </w:r>
          </w:p>
        </w:tc>
        <w:tc>
          <w:tcPr>
            <w:tcW w:w="2126" w:type="dxa"/>
            <w:tcBorders>
              <w:top w:val="single" w:sz="8" w:space="0" w:color="BFBFBF"/>
              <w:left w:val="single" w:sz="8" w:space="0" w:color="BFBFBF"/>
              <w:bottom w:val="single" w:sz="8" w:space="0" w:color="BFBFBF"/>
              <w:right w:val="single" w:sz="8" w:space="0" w:color="BFBFBF"/>
            </w:tcBorders>
            <w:vAlign w:val="center"/>
          </w:tcPr>
          <w:p w14:paraId="2C236C36" w14:textId="00C61233" w:rsidR="00546135" w:rsidRPr="00546135" w:rsidRDefault="00546135" w:rsidP="00546135">
            <w:pPr>
              <w:jc w:val="center"/>
              <w:rPr>
                <w:szCs w:val="22"/>
              </w:rPr>
            </w:pPr>
            <w:r w:rsidRPr="00546135">
              <w:rPr>
                <w:lang w:val="en-CA"/>
              </w:rPr>
              <w:t>5.411%</w:t>
            </w:r>
          </w:p>
        </w:tc>
      </w:tr>
      <w:tr w:rsidR="00546135" w14:paraId="1F255E2F" w14:textId="77777777" w:rsidTr="00546135">
        <w:trPr>
          <w:jc w:val="center"/>
        </w:trPr>
        <w:tc>
          <w:tcPr>
            <w:tcW w:w="2344" w:type="dxa"/>
            <w:tcBorders>
              <w:top w:val="single" w:sz="8" w:space="0" w:color="BFBFBF"/>
              <w:left w:val="single" w:sz="8" w:space="0" w:color="BFBFBF"/>
              <w:bottom w:val="single" w:sz="8" w:space="0" w:color="BFBFBF"/>
              <w:right w:val="single" w:sz="8" w:space="0" w:color="BFBFBF"/>
            </w:tcBorders>
            <w:vAlign w:val="center"/>
          </w:tcPr>
          <w:p w14:paraId="790EEBB3" w14:textId="49B4ECA5" w:rsidR="00546135" w:rsidRPr="00546135" w:rsidRDefault="00546135" w:rsidP="00546135">
            <w:pPr>
              <w:jc w:val="center"/>
              <w:rPr>
                <w:szCs w:val="22"/>
              </w:rPr>
            </w:pPr>
            <w:r w:rsidRPr="00546135">
              <w:rPr>
                <w:szCs w:val="22"/>
                <w:lang w:val="en-CA"/>
              </w:rPr>
              <w:t>Custom CNN</w:t>
            </w:r>
          </w:p>
        </w:tc>
        <w:tc>
          <w:tcPr>
            <w:tcW w:w="1975" w:type="dxa"/>
            <w:tcBorders>
              <w:top w:val="single" w:sz="8" w:space="0" w:color="BFBFBF"/>
              <w:left w:val="single" w:sz="8" w:space="0" w:color="BFBFBF"/>
              <w:bottom w:val="single" w:sz="8" w:space="0" w:color="BFBFBF"/>
              <w:right w:val="single" w:sz="8" w:space="0" w:color="BFBFBF"/>
            </w:tcBorders>
            <w:vAlign w:val="center"/>
          </w:tcPr>
          <w:p w14:paraId="4C751ADA" w14:textId="3CE73FAC" w:rsidR="00546135" w:rsidRPr="00546135" w:rsidRDefault="00546135" w:rsidP="00546135">
            <w:pPr>
              <w:jc w:val="center"/>
              <w:rPr>
                <w:szCs w:val="22"/>
              </w:rPr>
            </w:pPr>
            <w:r w:rsidRPr="00546135">
              <w:rPr>
                <w:szCs w:val="22"/>
                <w:lang w:val="en-CA"/>
              </w:rPr>
              <w:t>58.484%</w:t>
            </w:r>
          </w:p>
        </w:tc>
        <w:tc>
          <w:tcPr>
            <w:tcW w:w="2126" w:type="dxa"/>
            <w:tcBorders>
              <w:top w:val="single" w:sz="8" w:space="0" w:color="BFBFBF"/>
              <w:left w:val="single" w:sz="8" w:space="0" w:color="BFBFBF"/>
              <w:bottom w:val="single" w:sz="8" w:space="0" w:color="BFBFBF"/>
              <w:right w:val="single" w:sz="8" w:space="0" w:color="BFBFBF"/>
            </w:tcBorders>
            <w:vAlign w:val="center"/>
          </w:tcPr>
          <w:p w14:paraId="4393FB88" w14:textId="0E82849A" w:rsidR="00546135" w:rsidRPr="00546135" w:rsidRDefault="00546135" w:rsidP="00546135">
            <w:pPr>
              <w:jc w:val="center"/>
              <w:rPr>
                <w:szCs w:val="22"/>
              </w:rPr>
            </w:pPr>
            <w:r w:rsidRPr="00546135">
              <w:rPr>
                <w:b/>
                <w:bCs/>
                <w:lang w:val="en-CA"/>
              </w:rPr>
              <w:t>10.384%</w:t>
            </w:r>
          </w:p>
        </w:tc>
      </w:tr>
      <w:tr w:rsidR="00546135" w14:paraId="6E8B4FF8" w14:textId="77777777" w:rsidTr="00546135">
        <w:trPr>
          <w:jc w:val="center"/>
        </w:trPr>
        <w:tc>
          <w:tcPr>
            <w:tcW w:w="2344" w:type="dxa"/>
            <w:tcBorders>
              <w:top w:val="single" w:sz="8" w:space="0" w:color="BFBFBF"/>
              <w:left w:val="single" w:sz="8" w:space="0" w:color="BFBFBF"/>
              <w:bottom w:val="single" w:sz="8" w:space="0" w:color="BFBFBF"/>
              <w:right w:val="single" w:sz="8" w:space="0" w:color="BFBFBF"/>
            </w:tcBorders>
            <w:vAlign w:val="center"/>
          </w:tcPr>
          <w:p w14:paraId="06315056" w14:textId="114AE7F4" w:rsidR="00546135" w:rsidRPr="00546135" w:rsidRDefault="00546135" w:rsidP="00546135">
            <w:pPr>
              <w:jc w:val="center"/>
              <w:rPr>
                <w:szCs w:val="22"/>
              </w:rPr>
            </w:pPr>
            <w:r w:rsidRPr="00546135">
              <w:rPr>
                <w:szCs w:val="22"/>
                <w:lang w:val="en-CA"/>
              </w:rPr>
              <w:t>Random Forest</w:t>
            </w:r>
          </w:p>
        </w:tc>
        <w:tc>
          <w:tcPr>
            <w:tcW w:w="1975" w:type="dxa"/>
            <w:tcBorders>
              <w:top w:val="single" w:sz="8" w:space="0" w:color="BFBFBF"/>
              <w:left w:val="single" w:sz="8" w:space="0" w:color="BFBFBF"/>
              <w:bottom w:val="single" w:sz="8" w:space="0" w:color="BFBFBF"/>
              <w:right w:val="single" w:sz="8" w:space="0" w:color="BFBFBF"/>
            </w:tcBorders>
            <w:vAlign w:val="center"/>
          </w:tcPr>
          <w:p w14:paraId="2CE3AE83" w14:textId="01DBF830" w:rsidR="00546135" w:rsidRPr="00546135" w:rsidRDefault="00546135" w:rsidP="00546135">
            <w:pPr>
              <w:jc w:val="center"/>
              <w:rPr>
                <w:szCs w:val="22"/>
              </w:rPr>
            </w:pPr>
            <w:r w:rsidRPr="00546135">
              <w:rPr>
                <w:szCs w:val="22"/>
                <w:lang w:val="en-CA"/>
              </w:rPr>
              <w:t>49.407%</w:t>
            </w:r>
          </w:p>
        </w:tc>
        <w:tc>
          <w:tcPr>
            <w:tcW w:w="2126" w:type="dxa"/>
            <w:tcBorders>
              <w:top w:val="single" w:sz="8" w:space="0" w:color="BFBFBF"/>
              <w:left w:val="single" w:sz="8" w:space="0" w:color="BFBFBF"/>
              <w:bottom w:val="single" w:sz="8" w:space="0" w:color="BFBFBF"/>
              <w:right w:val="single" w:sz="8" w:space="0" w:color="BFBFBF"/>
            </w:tcBorders>
            <w:vAlign w:val="center"/>
          </w:tcPr>
          <w:p w14:paraId="35AAA511" w14:textId="6ECCF7AA" w:rsidR="00546135" w:rsidRPr="00546135" w:rsidRDefault="00546135" w:rsidP="00546135">
            <w:pPr>
              <w:jc w:val="center"/>
              <w:rPr>
                <w:szCs w:val="22"/>
              </w:rPr>
            </w:pPr>
            <w:r w:rsidRPr="00546135">
              <w:rPr>
                <w:lang w:val="en-CA"/>
              </w:rPr>
              <w:t>4.236%</w:t>
            </w:r>
          </w:p>
        </w:tc>
      </w:tr>
    </w:tbl>
    <w:p w14:paraId="3FAF902E" w14:textId="77777777" w:rsidR="00546135" w:rsidRPr="00F84991" w:rsidRDefault="00546135" w:rsidP="00F84991">
      <w:pPr>
        <w:jc w:val="both"/>
        <w:rPr>
          <w:b/>
          <w:bCs/>
          <w:spacing w:val="5"/>
          <w:kern w:val="1"/>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10E3CCF1" w14:textId="458A24E3" w:rsidR="005021E0" w:rsidRPr="005021E0" w:rsidRDefault="005021E0" w:rsidP="005021E0">
      <w:pPr>
        <w:widowControl w:val="0"/>
        <w:autoSpaceDE w:val="0"/>
        <w:autoSpaceDN w:val="0"/>
        <w:adjustRightInd w:val="0"/>
        <w:spacing w:before="120" w:line="226" w:lineRule="auto"/>
        <w:jc w:val="both"/>
        <w:rPr>
          <w:spacing w:val="5"/>
          <w:kern w:val="1"/>
          <w:sz w:val="18"/>
          <w:szCs w:val="18"/>
        </w:rPr>
      </w:pPr>
      <w:r w:rsidRPr="00981649">
        <w:rPr>
          <w:rFonts w:ascii="Constantia" w:hAnsi="Constantia"/>
          <w:sz w:val="22"/>
          <w:lang w:val="en-CA"/>
        </w:rPr>
        <w:t>[</w:t>
      </w:r>
      <w:r w:rsidRPr="005021E0">
        <w:rPr>
          <w:spacing w:val="5"/>
          <w:kern w:val="1"/>
          <w:sz w:val="18"/>
          <w:szCs w:val="18"/>
        </w:rPr>
        <w:t xml:space="preserve">1] Gabriel Barney and Kris Kaya. Predicting Genre from movie posters. </w:t>
      </w:r>
    </w:p>
    <w:p w14:paraId="0E39FF9D" w14:textId="77777777" w:rsidR="005021E0" w:rsidRPr="005021E0" w:rsidRDefault="005021E0" w:rsidP="005021E0">
      <w:pPr>
        <w:widowControl w:val="0"/>
        <w:autoSpaceDE w:val="0"/>
        <w:autoSpaceDN w:val="0"/>
        <w:adjustRightInd w:val="0"/>
        <w:spacing w:before="120" w:line="226" w:lineRule="auto"/>
        <w:jc w:val="both"/>
        <w:rPr>
          <w:spacing w:val="5"/>
          <w:kern w:val="1"/>
          <w:sz w:val="18"/>
          <w:szCs w:val="18"/>
        </w:rPr>
      </w:pPr>
      <w:r w:rsidRPr="005021E0">
        <w:rPr>
          <w:spacing w:val="5"/>
          <w:kern w:val="1"/>
          <w:sz w:val="18"/>
          <w:szCs w:val="18"/>
        </w:rPr>
        <w:t xml:space="preserve">[2] </w:t>
      </w:r>
      <w:proofErr w:type="spellStart"/>
      <w:r w:rsidRPr="005021E0">
        <w:rPr>
          <w:spacing w:val="5"/>
          <w:kern w:val="1"/>
          <w:sz w:val="18"/>
          <w:szCs w:val="18"/>
        </w:rPr>
        <w:t>Hadi</w:t>
      </w:r>
      <w:proofErr w:type="spellEnd"/>
      <w:r w:rsidRPr="005021E0">
        <w:rPr>
          <w:spacing w:val="5"/>
          <w:kern w:val="1"/>
          <w:sz w:val="18"/>
          <w:szCs w:val="18"/>
        </w:rPr>
        <w:t xml:space="preserve"> </w:t>
      </w:r>
      <w:proofErr w:type="spellStart"/>
      <w:r w:rsidRPr="005021E0">
        <w:rPr>
          <w:spacing w:val="5"/>
          <w:kern w:val="1"/>
          <w:sz w:val="18"/>
          <w:szCs w:val="18"/>
        </w:rPr>
        <w:t>Poursansari</w:t>
      </w:r>
      <w:proofErr w:type="spellEnd"/>
      <w:r w:rsidRPr="005021E0">
        <w:rPr>
          <w:spacing w:val="5"/>
          <w:kern w:val="1"/>
          <w:sz w:val="18"/>
          <w:szCs w:val="18"/>
        </w:rPr>
        <w:t xml:space="preserve"> and </w:t>
      </w:r>
      <w:proofErr w:type="spellStart"/>
      <w:r w:rsidRPr="005021E0">
        <w:rPr>
          <w:spacing w:val="5"/>
          <w:kern w:val="1"/>
          <w:sz w:val="18"/>
          <w:szCs w:val="18"/>
        </w:rPr>
        <w:t>Saman</w:t>
      </w:r>
      <w:proofErr w:type="spellEnd"/>
      <w:r w:rsidRPr="005021E0">
        <w:rPr>
          <w:spacing w:val="5"/>
          <w:kern w:val="1"/>
          <w:sz w:val="18"/>
          <w:szCs w:val="18"/>
        </w:rPr>
        <w:t xml:space="preserve"> </w:t>
      </w:r>
      <w:proofErr w:type="spellStart"/>
      <w:r w:rsidRPr="005021E0">
        <w:rPr>
          <w:spacing w:val="5"/>
          <w:kern w:val="1"/>
          <w:sz w:val="18"/>
          <w:szCs w:val="18"/>
        </w:rPr>
        <w:t>Ghili</w:t>
      </w:r>
      <w:proofErr w:type="spellEnd"/>
      <w:r w:rsidRPr="005021E0">
        <w:rPr>
          <w:spacing w:val="5"/>
          <w:kern w:val="1"/>
          <w:sz w:val="18"/>
          <w:szCs w:val="18"/>
        </w:rPr>
        <w:t>. Deep learning for sentiment analysis of movie reviews.</w:t>
      </w:r>
    </w:p>
    <w:p w14:paraId="73A8D831" w14:textId="091C091D" w:rsidR="005021E0" w:rsidRDefault="005021E0">
      <w:pPr>
        <w:widowControl w:val="0"/>
        <w:autoSpaceDE w:val="0"/>
        <w:autoSpaceDN w:val="0"/>
        <w:adjustRightInd w:val="0"/>
        <w:spacing w:before="120" w:line="226" w:lineRule="auto"/>
        <w:jc w:val="both"/>
        <w:rPr>
          <w:spacing w:val="5"/>
          <w:kern w:val="1"/>
          <w:lang w:val="en-CA"/>
        </w:rPr>
      </w:pPr>
    </w:p>
    <w:p w14:paraId="13965882" w14:textId="735A89F1" w:rsidR="005021E0" w:rsidRPr="005021E0" w:rsidRDefault="009E7646" w:rsidP="005021E0">
      <w:pPr>
        <w:widowControl w:val="0"/>
        <w:autoSpaceDE w:val="0"/>
        <w:autoSpaceDN w:val="0"/>
        <w:adjustRightInd w:val="0"/>
        <w:spacing w:before="240" w:after="40" w:line="226" w:lineRule="auto"/>
        <w:rPr>
          <w:b/>
          <w:bCs/>
          <w:spacing w:val="24"/>
          <w:kern w:val="1"/>
        </w:rPr>
      </w:pPr>
      <w:r>
        <w:rPr>
          <w:b/>
          <w:bCs/>
          <w:spacing w:val="24"/>
          <w:kern w:val="1"/>
        </w:rPr>
        <w:t>Contribution</w:t>
      </w:r>
    </w:p>
    <w:p w14:paraId="14AEE330" w14:textId="77777777" w:rsidR="005021E0" w:rsidRPr="005021E0" w:rsidRDefault="005021E0" w:rsidP="005021E0">
      <w:pPr>
        <w:widowControl w:val="0"/>
        <w:autoSpaceDE w:val="0"/>
        <w:autoSpaceDN w:val="0"/>
        <w:adjustRightInd w:val="0"/>
        <w:spacing w:before="120" w:line="226" w:lineRule="auto"/>
        <w:jc w:val="both"/>
        <w:rPr>
          <w:spacing w:val="5"/>
          <w:kern w:val="1"/>
          <w:sz w:val="18"/>
          <w:szCs w:val="18"/>
        </w:rPr>
      </w:pPr>
      <w:r w:rsidRPr="005021E0">
        <w:rPr>
          <w:spacing w:val="5"/>
          <w:kern w:val="1"/>
          <w:sz w:val="18"/>
          <w:szCs w:val="18"/>
        </w:rPr>
        <w:t xml:space="preserve">CNN model: </w:t>
      </w:r>
      <w:bookmarkStart w:id="5" w:name="_Hlk26047264"/>
      <w:r w:rsidRPr="005021E0">
        <w:rPr>
          <w:spacing w:val="5"/>
          <w:kern w:val="1"/>
          <w:sz w:val="18"/>
          <w:szCs w:val="18"/>
        </w:rPr>
        <w:t xml:space="preserve">Nattapat Juthaprachakul, </w:t>
      </w:r>
      <w:proofErr w:type="spellStart"/>
      <w:r w:rsidRPr="005021E0">
        <w:rPr>
          <w:spacing w:val="5"/>
          <w:kern w:val="1"/>
          <w:sz w:val="18"/>
          <w:szCs w:val="18"/>
        </w:rPr>
        <w:t>Siyu</w:t>
      </w:r>
      <w:proofErr w:type="spellEnd"/>
      <w:r w:rsidRPr="005021E0">
        <w:rPr>
          <w:spacing w:val="5"/>
          <w:kern w:val="1"/>
          <w:sz w:val="18"/>
          <w:szCs w:val="18"/>
        </w:rPr>
        <w:t xml:space="preserve"> Wu</w:t>
      </w:r>
      <w:bookmarkEnd w:id="5"/>
    </w:p>
    <w:p w14:paraId="144E6A9A" w14:textId="3B9B2805" w:rsidR="005021E0" w:rsidRPr="005021E0" w:rsidRDefault="005021E0" w:rsidP="005021E0">
      <w:pPr>
        <w:widowControl w:val="0"/>
        <w:autoSpaceDE w:val="0"/>
        <w:autoSpaceDN w:val="0"/>
        <w:adjustRightInd w:val="0"/>
        <w:spacing w:before="120" w:line="226" w:lineRule="auto"/>
        <w:jc w:val="both"/>
        <w:rPr>
          <w:spacing w:val="5"/>
          <w:kern w:val="1"/>
          <w:sz w:val="18"/>
          <w:szCs w:val="18"/>
        </w:rPr>
      </w:pPr>
      <w:r w:rsidRPr="005021E0">
        <w:rPr>
          <w:spacing w:val="5"/>
          <w:kern w:val="1"/>
          <w:sz w:val="18"/>
          <w:szCs w:val="18"/>
        </w:rPr>
        <w:t xml:space="preserve">LSTM model: </w:t>
      </w:r>
      <w:bookmarkStart w:id="6" w:name="_Hlk26047281"/>
      <w:r w:rsidRPr="005021E0">
        <w:rPr>
          <w:spacing w:val="5"/>
          <w:kern w:val="1"/>
          <w:sz w:val="18"/>
          <w:szCs w:val="18"/>
        </w:rPr>
        <w:t>Rui Wang, Yi</w:t>
      </w:r>
      <w:r>
        <w:rPr>
          <w:spacing w:val="5"/>
          <w:kern w:val="1"/>
          <w:sz w:val="18"/>
          <w:szCs w:val="18"/>
        </w:rPr>
        <w:t>h</w:t>
      </w:r>
      <w:r w:rsidRPr="005021E0">
        <w:rPr>
          <w:spacing w:val="5"/>
          <w:kern w:val="1"/>
          <w:sz w:val="18"/>
          <w:szCs w:val="18"/>
        </w:rPr>
        <w:t>an Lan</w:t>
      </w:r>
      <w:bookmarkEnd w:id="6"/>
    </w:p>
    <w:p w14:paraId="1F5C5856" w14:textId="77777777" w:rsidR="005021E0" w:rsidRPr="005021E0" w:rsidRDefault="005021E0" w:rsidP="005021E0">
      <w:pPr>
        <w:widowControl w:val="0"/>
        <w:autoSpaceDE w:val="0"/>
        <w:autoSpaceDN w:val="0"/>
        <w:adjustRightInd w:val="0"/>
        <w:spacing w:before="120" w:line="226" w:lineRule="auto"/>
        <w:jc w:val="both"/>
        <w:rPr>
          <w:spacing w:val="5"/>
          <w:kern w:val="1"/>
          <w:sz w:val="18"/>
          <w:szCs w:val="18"/>
        </w:rPr>
      </w:pPr>
      <w:r w:rsidRPr="005021E0">
        <w:rPr>
          <w:spacing w:val="5"/>
          <w:kern w:val="1"/>
          <w:sz w:val="18"/>
          <w:szCs w:val="18"/>
        </w:rPr>
        <w:t xml:space="preserve">Random forest model: </w:t>
      </w:r>
      <w:proofErr w:type="spellStart"/>
      <w:r w:rsidRPr="005021E0">
        <w:rPr>
          <w:spacing w:val="5"/>
          <w:kern w:val="1"/>
          <w:sz w:val="18"/>
          <w:szCs w:val="18"/>
        </w:rPr>
        <w:t>Siyu</w:t>
      </w:r>
      <w:proofErr w:type="spellEnd"/>
      <w:r w:rsidRPr="005021E0">
        <w:rPr>
          <w:spacing w:val="5"/>
          <w:kern w:val="1"/>
          <w:sz w:val="18"/>
          <w:szCs w:val="18"/>
        </w:rPr>
        <w:t xml:space="preserve"> Wu</w:t>
      </w:r>
    </w:p>
    <w:p w14:paraId="34B58C2C" w14:textId="77777777" w:rsidR="005021E0" w:rsidRPr="005021E0" w:rsidRDefault="005021E0" w:rsidP="005021E0">
      <w:pPr>
        <w:widowControl w:val="0"/>
        <w:autoSpaceDE w:val="0"/>
        <w:autoSpaceDN w:val="0"/>
        <w:adjustRightInd w:val="0"/>
        <w:spacing w:before="120" w:line="226" w:lineRule="auto"/>
        <w:jc w:val="both"/>
        <w:rPr>
          <w:spacing w:val="5"/>
          <w:kern w:val="1"/>
          <w:sz w:val="18"/>
          <w:szCs w:val="18"/>
        </w:rPr>
      </w:pPr>
      <w:r w:rsidRPr="005021E0">
        <w:rPr>
          <w:spacing w:val="5"/>
          <w:kern w:val="1"/>
          <w:sz w:val="18"/>
          <w:szCs w:val="18"/>
        </w:rPr>
        <w:t xml:space="preserve">Combining model: </w:t>
      </w:r>
      <w:bookmarkStart w:id="7" w:name="_Hlk26047273"/>
      <w:r w:rsidRPr="005021E0">
        <w:rPr>
          <w:spacing w:val="5"/>
          <w:kern w:val="1"/>
          <w:sz w:val="18"/>
          <w:szCs w:val="18"/>
        </w:rPr>
        <w:t xml:space="preserve">Nattapat Juthaprachakul, </w:t>
      </w:r>
      <w:proofErr w:type="spellStart"/>
      <w:r w:rsidRPr="005021E0">
        <w:rPr>
          <w:spacing w:val="5"/>
          <w:kern w:val="1"/>
          <w:sz w:val="18"/>
          <w:szCs w:val="18"/>
        </w:rPr>
        <w:t>Siyu</w:t>
      </w:r>
      <w:proofErr w:type="spellEnd"/>
      <w:r w:rsidRPr="005021E0">
        <w:rPr>
          <w:spacing w:val="5"/>
          <w:kern w:val="1"/>
          <w:sz w:val="18"/>
          <w:szCs w:val="18"/>
        </w:rPr>
        <w:t xml:space="preserve"> Wu</w:t>
      </w:r>
      <w:bookmarkEnd w:id="7"/>
    </w:p>
    <w:p w14:paraId="33CF3EEA" w14:textId="00AE05F1" w:rsidR="005021E0" w:rsidRPr="005021E0" w:rsidRDefault="005021E0" w:rsidP="005021E0">
      <w:pPr>
        <w:widowControl w:val="0"/>
        <w:autoSpaceDE w:val="0"/>
        <w:autoSpaceDN w:val="0"/>
        <w:adjustRightInd w:val="0"/>
        <w:spacing w:before="120" w:line="226" w:lineRule="auto"/>
        <w:jc w:val="both"/>
        <w:rPr>
          <w:spacing w:val="5"/>
          <w:kern w:val="1"/>
          <w:sz w:val="18"/>
          <w:szCs w:val="18"/>
        </w:rPr>
      </w:pPr>
      <w:r w:rsidRPr="005021E0">
        <w:rPr>
          <w:spacing w:val="5"/>
          <w:kern w:val="1"/>
          <w:sz w:val="18"/>
          <w:szCs w:val="18"/>
        </w:rPr>
        <w:t xml:space="preserve">Report: Nattapat Juthaprachakul, </w:t>
      </w:r>
      <w:proofErr w:type="spellStart"/>
      <w:r w:rsidRPr="005021E0">
        <w:rPr>
          <w:spacing w:val="5"/>
          <w:kern w:val="1"/>
          <w:sz w:val="18"/>
          <w:szCs w:val="18"/>
        </w:rPr>
        <w:t>Siyu</w:t>
      </w:r>
      <w:proofErr w:type="spellEnd"/>
      <w:r w:rsidRPr="005021E0">
        <w:rPr>
          <w:spacing w:val="5"/>
          <w:kern w:val="1"/>
          <w:sz w:val="18"/>
          <w:szCs w:val="18"/>
        </w:rPr>
        <w:t xml:space="preserve"> Wu</w:t>
      </w:r>
      <w:r>
        <w:rPr>
          <w:spacing w:val="5"/>
          <w:kern w:val="1"/>
          <w:sz w:val="18"/>
          <w:szCs w:val="18"/>
        </w:rPr>
        <w:t>,</w:t>
      </w:r>
      <w:r w:rsidRPr="005021E0">
        <w:rPr>
          <w:spacing w:val="5"/>
          <w:kern w:val="1"/>
          <w:sz w:val="18"/>
          <w:szCs w:val="18"/>
        </w:rPr>
        <w:t xml:space="preserve"> Rui Wang, Yi</w:t>
      </w:r>
      <w:r>
        <w:rPr>
          <w:spacing w:val="5"/>
          <w:kern w:val="1"/>
          <w:sz w:val="18"/>
          <w:szCs w:val="18"/>
        </w:rPr>
        <w:t>h</w:t>
      </w:r>
      <w:r w:rsidRPr="005021E0">
        <w:rPr>
          <w:spacing w:val="5"/>
          <w:kern w:val="1"/>
          <w:sz w:val="18"/>
          <w:szCs w:val="18"/>
        </w:rPr>
        <w:t>an Lan</w:t>
      </w:r>
    </w:p>
    <w:p w14:paraId="1B7468D9" w14:textId="5164E4B6" w:rsidR="005021E0" w:rsidRPr="00627D67" w:rsidRDefault="005021E0">
      <w:pPr>
        <w:widowControl w:val="0"/>
        <w:autoSpaceDE w:val="0"/>
        <w:autoSpaceDN w:val="0"/>
        <w:adjustRightInd w:val="0"/>
        <w:spacing w:before="120" w:line="226" w:lineRule="auto"/>
        <w:jc w:val="both"/>
        <w:rPr>
          <w:spacing w:val="5"/>
          <w:kern w:val="1"/>
          <w:sz w:val="18"/>
          <w:szCs w:val="18"/>
        </w:rPr>
      </w:pPr>
      <w:r w:rsidRPr="005021E0">
        <w:rPr>
          <w:spacing w:val="5"/>
          <w:kern w:val="1"/>
          <w:sz w:val="18"/>
          <w:szCs w:val="18"/>
        </w:rPr>
        <w:t>Poster: Rui Wang, Yi</w:t>
      </w:r>
      <w:r>
        <w:rPr>
          <w:spacing w:val="5"/>
          <w:kern w:val="1"/>
          <w:sz w:val="18"/>
          <w:szCs w:val="18"/>
        </w:rPr>
        <w:t>h</w:t>
      </w:r>
      <w:r w:rsidRPr="005021E0">
        <w:rPr>
          <w:spacing w:val="5"/>
          <w:kern w:val="1"/>
          <w:sz w:val="18"/>
          <w:szCs w:val="18"/>
        </w:rPr>
        <w:t>an Lan</w:t>
      </w:r>
    </w:p>
    <w:sectPr w:rsidR="005021E0" w:rsidRPr="00627D67"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35DA5"/>
    <w:rsid w:val="00037CC6"/>
    <w:rsid w:val="000446EB"/>
    <w:rsid w:val="000D4AE2"/>
    <w:rsid w:val="000F5F4D"/>
    <w:rsid w:val="0012011E"/>
    <w:rsid w:val="00143143"/>
    <w:rsid w:val="00143700"/>
    <w:rsid w:val="001B11EB"/>
    <w:rsid w:val="001D1A9F"/>
    <w:rsid w:val="002D0824"/>
    <w:rsid w:val="002E121E"/>
    <w:rsid w:val="002F0F5D"/>
    <w:rsid w:val="0030071A"/>
    <w:rsid w:val="00311763"/>
    <w:rsid w:val="0031471D"/>
    <w:rsid w:val="003152CE"/>
    <w:rsid w:val="00341271"/>
    <w:rsid w:val="003B536A"/>
    <w:rsid w:val="003F7E1F"/>
    <w:rsid w:val="00470ACF"/>
    <w:rsid w:val="004D31F7"/>
    <w:rsid w:val="005021E0"/>
    <w:rsid w:val="00530820"/>
    <w:rsid w:val="00546135"/>
    <w:rsid w:val="005A2C67"/>
    <w:rsid w:val="005D6853"/>
    <w:rsid w:val="006051E4"/>
    <w:rsid w:val="00627D67"/>
    <w:rsid w:val="00656D33"/>
    <w:rsid w:val="006B41E3"/>
    <w:rsid w:val="006C5B34"/>
    <w:rsid w:val="006D4A63"/>
    <w:rsid w:val="007316BD"/>
    <w:rsid w:val="007C506E"/>
    <w:rsid w:val="007E5844"/>
    <w:rsid w:val="008304B0"/>
    <w:rsid w:val="008909EE"/>
    <w:rsid w:val="00995777"/>
    <w:rsid w:val="009A6637"/>
    <w:rsid w:val="009D7492"/>
    <w:rsid w:val="009E7646"/>
    <w:rsid w:val="009F3966"/>
    <w:rsid w:val="00A61AB2"/>
    <w:rsid w:val="00A64BF5"/>
    <w:rsid w:val="00A667B5"/>
    <w:rsid w:val="00B164F3"/>
    <w:rsid w:val="00B959ED"/>
    <w:rsid w:val="00BC1C8D"/>
    <w:rsid w:val="00BC49A9"/>
    <w:rsid w:val="00C676DE"/>
    <w:rsid w:val="00C71ADE"/>
    <w:rsid w:val="00C74EF7"/>
    <w:rsid w:val="00CB60F5"/>
    <w:rsid w:val="00CD4CC7"/>
    <w:rsid w:val="00D03760"/>
    <w:rsid w:val="00DB0664"/>
    <w:rsid w:val="00DB4756"/>
    <w:rsid w:val="00DE10E8"/>
    <w:rsid w:val="00DF5AC5"/>
    <w:rsid w:val="00E03D74"/>
    <w:rsid w:val="00F46E00"/>
    <w:rsid w:val="00F63D0B"/>
    <w:rsid w:val="00F67EC7"/>
    <w:rsid w:val="00F8499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E624127-6396-5845-99C7-BAD45B93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1A9F"/>
    <w:rPr>
      <w:color w:val="605E5C"/>
      <w:shd w:val="clear" w:color="auto" w:fill="E1DFDD"/>
    </w:rPr>
  </w:style>
  <w:style w:type="character" w:styleId="FollowedHyperlink">
    <w:name w:val="FollowedHyperlink"/>
    <w:basedOn w:val="DefaultParagraphFont"/>
    <w:uiPriority w:val="99"/>
    <w:semiHidden/>
    <w:unhideWhenUsed/>
    <w:rsid w:val="001D1A9F"/>
    <w:rPr>
      <w:color w:val="800080" w:themeColor="followedHyperlink"/>
      <w:u w:val="single"/>
    </w:rPr>
  </w:style>
  <w:style w:type="paragraph" w:styleId="BalloonText">
    <w:name w:val="Balloon Text"/>
    <w:basedOn w:val="Normal"/>
    <w:link w:val="BalloonTextChar"/>
    <w:uiPriority w:val="99"/>
    <w:semiHidden/>
    <w:unhideWhenUsed/>
    <w:rsid w:val="006B41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1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Nattapat Juthaprachakul</cp:lastModifiedBy>
  <cp:revision>2</cp:revision>
  <dcterms:created xsi:type="dcterms:W3CDTF">2019-12-09T05:38:00Z</dcterms:created>
  <dcterms:modified xsi:type="dcterms:W3CDTF">2019-12-09T05:38:00Z</dcterms:modified>
</cp:coreProperties>
</file>